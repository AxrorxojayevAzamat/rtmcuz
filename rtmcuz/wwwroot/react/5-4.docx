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F4A" w:rsidRPr="00845004" w:rsidRDefault="00C83691" w:rsidP="00F627FF">
      <w:pPr>
        <w:spacing w:line="276" w:lineRule="auto"/>
        <w:contextualSpacing/>
        <w:jc w:val="center"/>
        <w:rPr>
          <w:b/>
          <w:sz w:val="23"/>
          <w:szCs w:val="23"/>
          <w:lang w:val="uz-Cyrl-UZ"/>
        </w:rPr>
      </w:pPr>
      <w:r w:rsidRPr="00845004">
        <w:rPr>
          <w:b/>
          <w:sz w:val="23"/>
          <w:szCs w:val="23"/>
          <w:lang w:val="uz-Cyrl-UZ"/>
        </w:rPr>
        <w:t>Qisqa raqam ajratish to‘g‘risida</w:t>
      </w:r>
      <w:r w:rsidR="00256C4C" w:rsidRPr="00845004">
        <w:rPr>
          <w:b/>
          <w:sz w:val="23"/>
          <w:szCs w:val="23"/>
          <w:lang w:val="uz-Cyrl-UZ"/>
        </w:rPr>
        <w:t xml:space="preserve"> </w:t>
      </w:r>
    </w:p>
    <w:p w:rsidR="0072452F" w:rsidRPr="00845004" w:rsidRDefault="00C53D38" w:rsidP="00F627FF">
      <w:pPr>
        <w:spacing w:line="276" w:lineRule="auto"/>
        <w:contextualSpacing/>
        <w:jc w:val="center"/>
        <w:rPr>
          <w:b/>
          <w:sz w:val="23"/>
          <w:szCs w:val="23"/>
          <w:lang w:val="uz-Cyrl-UZ"/>
        </w:rPr>
      </w:pPr>
      <w:r w:rsidRPr="00845004">
        <w:rPr>
          <w:b/>
          <w:sz w:val="23"/>
          <w:szCs w:val="23"/>
          <w:lang w:val="uz-Cyrl-UZ"/>
        </w:rPr>
        <w:t>_____________</w:t>
      </w:r>
      <w:r w:rsidR="0072452F" w:rsidRPr="00845004">
        <w:rPr>
          <w:b/>
          <w:sz w:val="23"/>
          <w:szCs w:val="23"/>
          <w:lang w:val="uz-Cyrl-UZ"/>
        </w:rPr>
        <w:t>-</w:t>
      </w:r>
      <w:r w:rsidR="00C83691" w:rsidRPr="00845004">
        <w:rPr>
          <w:sz w:val="23"/>
          <w:szCs w:val="23"/>
        </w:rPr>
        <w:t xml:space="preserve"> </w:t>
      </w:r>
      <w:r w:rsidR="00C83691" w:rsidRPr="00845004">
        <w:rPr>
          <w:b/>
          <w:sz w:val="23"/>
          <w:szCs w:val="23"/>
          <w:lang w:val="uz-Cyrl-UZ"/>
        </w:rPr>
        <w:t>son Shartnoma</w:t>
      </w:r>
    </w:p>
    <w:p w:rsidR="008861B7" w:rsidRPr="00845004" w:rsidRDefault="008861B7" w:rsidP="00F627FF">
      <w:pPr>
        <w:spacing w:line="276" w:lineRule="auto"/>
        <w:contextualSpacing/>
        <w:jc w:val="center"/>
        <w:rPr>
          <w:b/>
          <w:sz w:val="23"/>
          <w:szCs w:val="23"/>
          <w:lang w:val="uz-Cyrl-UZ"/>
        </w:rPr>
      </w:pPr>
    </w:p>
    <w:p w:rsidR="00430AAD" w:rsidRPr="00845004" w:rsidRDefault="00BC2319" w:rsidP="009B7FD7">
      <w:pPr>
        <w:pStyle w:val="23"/>
        <w:spacing w:after="0" w:line="276" w:lineRule="auto"/>
        <w:ind w:right="40"/>
        <w:contextualSpacing/>
        <w:rPr>
          <w:rStyle w:val="af5"/>
          <w:sz w:val="23"/>
          <w:szCs w:val="23"/>
          <w:lang w:val="uz-Cyrl-UZ"/>
        </w:rPr>
      </w:pPr>
      <w:r w:rsidRPr="00845004">
        <w:rPr>
          <w:rStyle w:val="af5"/>
          <w:sz w:val="23"/>
          <w:szCs w:val="23"/>
          <w:lang w:val="uz-Cyrl-UZ"/>
        </w:rPr>
        <w:t>Toshkent sh</w:t>
      </w:r>
      <w:r w:rsidR="00DF7D3E" w:rsidRPr="00845004">
        <w:rPr>
          <w:rStyle w:val="af5"/>
          <w:sz w:val="23"/>
          <w:szCs w:val="23"/>
          <w:lang w:val="uz-Cyrl-UZ"/>
        </w:rPr>
        <w:t>.</w:t>
      </w:r>
      <w:r w:rsidR="00430AAD" w:rsidRPr="00845004">
        <w:rPr>
          <w:rStyle w:val="af5"/>
          <w:sz w:val="23"/>
          <w:szCs w:val="23"/>
          <w:lang w:val="uz-Cyrl-UZ"/>
        </w:rPr>
        <w:tab/>
      </w:r>
      <w:r w:rsidR="00430AAD" w:rsidRPr="00845004">
        <w:rPr>
          <w:rStyle w:val="af5"/>
          <w:sz w:val="23"/>
          <w:szCs w:val="23"/>
          <w:lang w:val="uz-Cyrl-UZ"/>
        </w:rPr>
        <w:tab/>
      </w:r>
      <w:r w:rsidR="00430AAD" w:rsidRPr="00845004">
        <w:rPr>
          <w:rStyle w:val="af5"/>
          <w:sz w:val="23"/>
          <w:szCs w:val="23"/>
          <w:lang w:val="uz-Cyrl-UZ"/>
        </w:rPr>
        <w:tab/>
      </w:r>
      <w:r w:rsidR="00430AAD" w:rsidRPr="00845004">
        <w:rPr>
          <w:rStyle w:val="af5"/>
          <w:sz w:val="23"/>
          <w:szCs w:val="23"/>
          <w:lang w:val="uz-Cyrl-UZ"/>
        </w:rPr>
        <w:tab/>
      </w:r>
      <w:r w:rsidR="00430AAD" w:rsidRPr="00845004">
        <w:rPr>
          <w:rStyle w:val="af5"/>
          <w:sz w:val="23"/>
          <w:szCs w:val="23"/>
          <w:lang w:val="uz-Cyrl-UZ"/>
        </w:rPr>
        <w:tab/>
      </w:r>
      <w:r w:rsidR="00430AAD" w:rsidRPr="00845004">
        <w:rPr>
          <w:rStyle w:val="af5"/>
          <w:sz w:val="23"/>
          <w:szCs w:val="23"/>
          <w:lang w:val="uz-Cyrl-UZ"/>
        </w:rPr>
        <w:tab/>
      </w:r>
      <w:r w:rsidR="00430AAD" w:rsidRPr="00845004">
        <w:rPr>
          <w:rStyle w:val="af5"/>
          <w:sz w:val="23"/>
          <w:szCs w:val="23"/>
          <w:lang w:val="uz-Cyrl-UZ"/>
        </w:rPr>
        <w:tab/>
      </w:r>
      <w:r w:rsidR="007000C6">
        <w:rPr>
          <w:rStyle w:val="af5"/>
          <w:sz w:val="23"/>
          <w:szCs w:val="23"/>
          <w:lang w:val="uz-Cyrl-UZ"/>
        </w:rPr>
        <w:t>“</w:t>
      </w:r>
      <w:r w:rsidR="00430AAD" w:rsidRPr="00845004">
        <w:rPr>
          <w:rStyle w:val="af5"/>
          <w:sz w:val="23"/>
          <w:szCs w:val="23"/>
          <w:lang w:val="uz-Cyrl-UZ"/>
        </w:rPr>
        <w:t>____</w:t>
      </w:r>
      <w:r w:rsidR="00DF7D3E" w:rsidRPr="00845004">
        <w:rPr>
          <w:rStyle w:val="af5"/>
          <w:sz w:val="23"/>
          <w:szCs w:val="23"/>
          <w:lang w:val="uz-Cyrl-UZ"/>
        </w:rPr>
        <w:t>”</w:t>
      </w:r>
      <w:r w:rsidR="00430AAD" w:rsidRPr="00845004">
        <w:rPr>
          <w:rStyle w:val="af5"/>
          <w:sz w:val="23"/>
          <w:szCs w:val="23"/>
          <w:lang w:val="uz-Cyrl-UZ"/>
        </w:rPr>
        <w:t>_____________20</w:t>
      </w:r>
      <w:r w:rsidR="00505733" w:rsidRPr="00845004">
        <w:rPr>
          <w:rStyle w:val="af5"/>
          <w:sz w:val="23"/>
          <w:szCs w:val="23"/>
          <w:lang w:val="uz-Cyrl-UZ"/>
        </w:rPr>
        <w:t>___</w:t>
      </w:r>
      <w:r w:rsidRPr="00845004">
        <w:rPr>
          <w:rStyle w:val="af5"/>
          <w:sz w:val="23"/>
          <w:szCs w:val="23"/>
          <w:lang w:val="uz-Cyrl-UZ"/>
        </w:rPr>
        <w:t xml:space="preserve"> y</w:t>
      </w:r>
      <w:r w:rsidR="00430AAD" w:rsidRPr="00845004">
        <w:rPr>
          <w:rStyle w:val="af5"/>
          <w:sz w:val="23"/>
          <w:szCs w:val="23"/>
          <w:lang w:val="uz-Cyrl-UZ"/>
        </w:rPr>
        <w:t>.</w:t>
      </w:r>
    </w:p>
    <w:p w:rsidR="00971BE9" w:rsidRPr="00845004" w:rsidRDefault="00971BE9" w:rsidP="00F627FF">
      <w:pPr>
        <w:pStyle w:val="23"/>
        <w:spacing w:after="0" w:line="276" w:lineRule="auto"/>
        <w:ind w:right="40" w:firstLine="709"/>
        <w:contextualSpacing/>
        <w:jc w:val="both"/>
        <w:rPr>
          <w:rStyle w:val="af5"/>
          <w:sz w:val="23"/>
          <w:szCs w:val="23"/>
          <w:lang w:val="uz-Cyrl-UZ"/>
        </w:rPr>
      </w:pPr>
    </w:p>
    <w:p w:rsidR="00452615" w:rsidRPr="00845004" w:rsidRDefault="00971BE9" w:rsidP="007D48EF">
      <w:pPr>
        <w:spacing w:line="276" w:lineRule="auto"/>
        <w:ind w:firstLine="720"/>
        <w:jc w:val="both"/>
        <w:rPr>
          <w:rFonts w:cs="Times New Roman"/>
          <w:sz w:val="23"/>
          <w:szCs w:val="23"/>
          <w:lang w:val="uz-Cyrl-UZ"/>
        </w:rPr>
      </w:pPr>
      <w:r w:rsidRPr="00845004">
        <w:rPr>
          <w:b/>
          <w:sz w:val="23"/>
          <w:szCs w:val="23"/>
          <w:lang w:val="uz-Cyrl-UZ"/>
        </w:rPr>
        <w:t>“</w:t>
      </w:r>
      <w:r w:rsidR="00571497" w:rsidRPr="00845004">
        <w:rPr>
          <w:b/>
          <w:sz w:val="23"/>
          <w:szCs w:val="23"/>
          <w:lang w:val="uz-Cyrl-UZ"/>
        </w:rPr>
        <w:t>O</w:t>
      </w:r>
      <w:r w:rsidR="009E1D4B" w:rsidRPr="00845004">
        <w:rPr>
          <w:b/>
          <w:sz w:val="23"/>
          <w:szCs w:val="23"/>
          <w:lang w:val="uz-Cyrl-UZ"/>
        </w:rPr>
        <w:t>‘</w:t>
      </w:r>
      <w:r w:rsidR="00F628C7" w:rsidRPr="00845004">
        <w:rPr>
          <w:b/>
          <w:sz w:val="23"/>
          <w:szCs w:val="23"/>
          <w:lang w:val="uz-Cyrl-UZ"/>
        </w:rPr>
        <w:t>zb</w:t>
      </w:r>
      <w:r w:rsidR="005E349D" w:rsidRPr="00845004">
        <w:rPr>
          <w:b/>
          <w:sz w:val="23"/>
          <w:szCs w:val="23"/>
          <w:lang w:val="uz-Cyrl-UZ"/>
        </w:rPr>
        <w:t>ekiston telekommunikatsiya tarmoqlarini boshqarish respublika markazi</w:t>
      </w:r>
      <w:r w:rsidR="0022400C" w:rsidRPr="00845004">
        <w:rPr>
          <w:b/>
          <w:sz w:val="23"/>
          <w:szCs w:val="23"/>
          <w:lang w:val="uz-Cyrl-UZ"/>
        </w:rPr>
        <w:t>”</w:t>
      </w:r>
      <w:r w:rsidR="00D57C9E" w:rsidRPr="00845004">
        <w:rPr>
          <w:b/>
          <w:sz w:val="23"/>
          <w:szCs w:val="23"/>
          <w:lang w:val="uz-Cyrl-UZ"/>
        </w:rPr>
        <w:t xml:space="preserve"> </w:t>
      </w:r>
      <w:r w:rsidR="009E1D4B" w:rsidRPr="00845004">
        <w:rPr>
          <w:b/>
          <w:sz w:val="23"/>
          <w:szCs w:val="23"/>
          <w:lang w:val="uz-Cyrl-UZ"/>
        </w:rPr>
        <w:t>davlat unitar korxonasi</w:t>
      </w:r>
      <w:r w:rsidR="0022400C" w:rsidRPr="00845004">
        <w:rPr>
          <w:b/>
          <w:sz w:val="23"/>
          <w:szCs w:val="23"/>
          <w:lang w:val="uz-Cyrl-UZ"/>
        </w:rPr>
        <w:t xml:space="preserve"> </w:t>
      </w:r>
      <w:r w:rsidRPr="00845004">
        <w:rPr>
          <w:b/>
          <w:sz w:val="23"/>
          <w:szCs w:val="23"/>
          <w:lang w:val="uz-Cyrl-UZ"/>
        </w:rPr>
        <w:t>(“O</w:t>
      </w:r>
      <w:r w:rsidR="009E1D4B" w:rsidRPr="00845004">
        <w:rPr>
          <w:b/>
          <w:sz w:val="23"/>
          <w:szCs w:val="23"/>
          <w:lang w:val="uz-Cyrl-UZ"/>
        </w:rPr>
        <w:t>‘</w:t>
      </w:r>
      <w:r w:rsidRPr="00845004">
        <w:rPr>
          <w:b/>
          <w:sz w:val="23"/>
          <w:szCs w:val="23"/>
          <w:lang w:val="uz-Cyrl-UZ"/>
        </w:rPr>
        <w:t xml:space="preserve">zTTBRM” </w:t>
      </w:r>
      <w:r w:rsidR="009E1D4B" w:rsidRPr="00845004">
        <w:rPr>
          <w:b/>
          <w:sz w:val="23"/>
          <w:szCs w:val="23"/>
          <w:lang w:val="uz-Cyrl-UZ"/>
        </w:rPr>
        <w:t>DUK</w:t>
      </w:r>
      <w:r w:rsidRPr="00845004">
        <w:rPr>
          <w:b/>
          <w:sz w:val="23"/>
          <w:szCs w:val="23"/>
          <w:lang w:val="uz-Cyrl-UZ"/>
        </w:rPr>
        <w:t xml:space="preserve">), </w:t>
      </w:r>
      <w:r w:rsidR="009E1D4B" w:rsidRPr="00845004">
        <w:rPr>
          <w:rFonts w:eastAsia="Calibri" w:cs="Times New Roman"/>
          <w:sz w:val="23"/>
          <w:szCs w:val="23"/>
          <w:lang w:val="uz-Cyrl-UZ"/>
        </w:rPr>
        <w:t>bundan keyin</w:t>
      </w:r>
      <w:r w:rsidR="00C53D38" w:rsidRPr="00845004">
        <w:rPr>
          <w:rFonts w:eastAsia="Calibri" w:cs="Times New Roman"/>
          <w:sz w:val="23"/>
          <w:szCs w:val="23"/>
          <w:lang w:val="uz-Cyrl-UZ"/>
        </w:rPr>
        <w:t xml:space="preserve"> </w:t>
      </w:r>
      <w:r w:rsidR="0022400C" w:rsidRPr="00845004">
        <w:rPr>
          <w:rFonts w:eastAsia="Calibri" w:cs="Times New Roman"/>
          <w:b/>
          <w:sz w:val="23"/>
          <w:szCs w:val="23"/>
          <w:lang w:val="uz-Cyrl-UZ"/>
        </w:rPr>
        <w:t>“</w:t>
      </w:r>
      <w:r w:rsidR="009E1D4B" w:rsidRPr="00845004">
        <w:rPr>
          <w:rFonts w:eastAsia="Calibri" w:cs="Times New Roman"/>
          <w:b/>
          <w:sz w:val="23"/>
          <w:szCs w:val="23"/>
          <w:lang w:val="uz-Cyrl-UZ"/>
        </w:rPr>
        <w:t>Ishchi organ</w:t>
      </w:r>
      <w:r w:rsidR="0022400C" w:rsidRPr="00845004">
        <w:rPr>
          <w:rFonts w:eastAsia="Calibri" w:cs="Times New Roman"/>
          <w:b/>
          <w:sz w:val="23"/>
          <w:szCs w:val="23"/>
          <w:lang w:val="uz-Cyrl-UZ"/>
        </w:rPr>
        <w:t>”</w:t>
      </w:r>
      <w:r w:rsidR="003B7B55" w:rsidRPr="00845004">
        <w:rPr>
          <w:rFonts w:eastAsia="Calibri" w:cs="Times New Roman"/>
          <w:b/>
          <w:sz w:val="23"/>
          <w:szCs w:val="23"/>
          <w:lang w:val="uz-Cyrl-UZ"/>
        </w:rPr>
        <w:t xml:space="preserve"> </w:t>
      </w:r>
      <w:r w:rsidR="009E1D4B" w:rsidRPr="00845004">
        <w:rPr>
          <w:rFonts w:eastAsia="Calibri" w:cs="Times New Roman"/>
          <w:sz w:val="23"/>
          <w:szCs w:val="23"/>
          <w:lang w:val="uz-Cyrl-UZ"/>
        </w:rPr>
        <w:t>deb ataladigan direktor Shakirov U.A. tomonidan</w:t>
      </w:r>
      <w:r w:rsidR="009B7FD7" w:rsidRPr="00845004">
        <w:rPr>
          <w:rFonts w:eastAsia="Calibri" w:cs="Times New Roman"/>
          <w:sz w:val="23"/>
          <w:szCs w:val="23"/>
          <w:lang w:val="uz-Cyrl-UZ"/>
        </w:rPr>
        <w:t>,</w:t>
      </w:r>
      <w:r w:rsidR="00BB7DD4" w:rsidRPr="00845004">
        <w:rPr>
          <w:rFonts w:eastAsia="Calibri" w:cs="Times New Roman"/>
          <w:sz w:val="23"/>
          <w:szCs w:val="23"/>
          <w:lang w:val="uz-Cyrl-UZ"/>
        </w:rPr>
        <w:t xml:space="preserve"> </w:t>
      </w:r>
      <w:r w:rsidR="00587421" w:rsidRPr="00845004">
        <w:rPr>
          <w:rFonts w:eastAsia="Calibri" w:cs="Times New Roman"/>
          <w:sz w:val="23"/>
          <w:szCs w:val="23"/>
          <w:lang w:val="uz-Cyrl-UZ"/>
        </w:rPr>
        <w:t xml:space="preserve">korxona Ustavi asosida ish yurituvchi bir tomondan </w:t>
      </w:r>
      <w:r w:rsidR="00E93CA4" w:rsidRPr="00845004">
        <w:rPr>
          <w:rFonts w:eastAsia="Calibri" w:cs="Times New Roman"/>
          <w:sz w:val="23"/>
          <w:szCs w:val="23"/>
          <w:lang w:val="uz-Cyrl-UZ"/>
        </w:rPr>
        <w:br/>
      </w:r>
      <w:r w:rsidR="00587421" w:rsidRPr="00845004">
        <w:rPr>
          <w:rFonts w:eastAsia="Calibri" w:cs="Times New Roman"/>
          <w:sz w:val="23"/>
          <w:szCs w:val="23"/>
          <w:lang w:val="uz-Cyrl-UZ"/>
        </w:rPr>
        <w:t>va</w:t>
      </w:r>
      <w:r w:rsidR="009B7FD7" w:rsidRPr="00845004">
        <w:rPr>
          <w:sz w:val="23"/>
          <w:szCs w:val="23"/>
          <w:lang w:val="uz-Cyrl-UZ"/>
        </w:rPr>
        <w:t xml:space="preserve"> </w:t>
      </w:r>
      <w:r w:rsidR="00E93CA4" w:rsidRPr="00845004">
        <w:rPr>
          <w:rFonts w:eastAsia="Calibri" w:cs="Times New Roman"/>
          <w:sz w:val="23"/>
          <w:szCs w:val="23"/>
          <w:lang w:val="uz-Cyrl-UZ"/>
        </w:rPr>
        <w:t>______________________</w:t>
      </w:r>
      <w:r w:rsidR="009E35F6" w:rsidRPr="00845004">
        <w:rPr>
          <w:rFonts w:eastAsia="Calibri" w:cs="Times New Roman"/>
          <w:sz w:val="23"/>
          <w:szCs w:val="23"/>
          <w:lang w:val="uz-Cyrl-UZ"/>
        </w:rPr>
        <w:t>_______</w:t>
      </w:r>
      <w:r w:rsidR="004433B4" w:rsidRPr="00845004">
        <w:rPr>
          <w:rFonts w:eastAsia="Calibri" w:cs="Times New Roman"/>
          <w:sz w:val="23"/>
          <w:szCs w:val="23"/>
          <w:lang w:val="uz-Cyrl-UZ"/>
        </w:rPr>
        <w:t>_____________________</w:t>
      </w:r>
      <w:r w:rsidR="00587421" w:rsidRPr="00845004">
        <w:rPr>
          <w:sz w:val="23"/>
          <w:szCs w:val="23"/>
          <w:lang w:val="uz-Cyrl-UZ"/>
        </w:rPr>
        <w:t xml:space="preserve"> bundan keyin “</w:t>
      </w:r>
      <w:r w:rsidR="00587421" w:rsidRPr="00845004">
        <w:rPr>
          <w:b/>
          <w:sz w:val="23"/>
          <w:szCs w:val="23"/>
          <w:lang w:val="uz-Cyrl-UZ"/>
        </w:rPr>
        <w:t>Buyurtmachi</w:t>
      </w:r>
      <w:r w:rsidR="00587421" w:rsidRPr="00845004">
        <w:rPr>
          <w:sz w:val="23"/>
          <w:szCs w:val="23"/>
          <w:lang w:val="uz-Cyrl-UZ"/>
        </w:rPr>
        <w:t>” deb</w:t>
      </w:r>
      <w:r w:rsidR="00B03050" w:rsidRPr="00845004">
        <w:rPr>
          <w:rFonts w:cs="Times New Roman"/>
          <w:sz w:val="23"/>
          <w:szCs w:val="23"/>
          <w:lang w:val="uz-Cyrl-UZ"/>
        </w:rPr>
        <w:t xml:space="preserve"> </w:t>
      </w:r>
      <w:r w:rsidR="00452615" w:rsidRPr="00845004">
        <w:rPr>
          <w:rFonts w:cs="Times New Roman"/>
          <w:sz w:val="23"/>
          <w:szCs w:val="23"/>
          <w:lang w:val="uz-Cyrl-UZ"/>
        </w:rPr>
        <w:t>ataladigan</w:t>
      </w:r>
      <w:r w:rsidR="00B03050" w:rsidRPr="00845004">
        <w:rPr>
          <w:rFonts w:cs="Times New Roman"/>
          <w:sz w:val="23"/>
          <w:szCs w:val="23"/>
          <w:lang w:val="uz-Cyrl-UZ"/>
        </w:rPr>
        <w:t xml:space="preserve">, </w:t>
      </w:r>
      <w:r w:rsidR="004433B4" w:rsidRPr="00845004">
        <w:rPr>
          <w:rFonts w:cs="Times New Roman"/>
          <w:sz w:val="23"/>
          <w:szCs w:val="23"/>
          <w:lang w:val="uz-Cyrl-UZ"/>
        </w:rPr>
        <w:t>________________________________________________</w:t>
      </w:r>
      <w:r w:rsidR="00B03050" w:rsidRPr="00845004">
        <w:rPr>
          <w:rFonts w:cs="Times New Roman"/>
          <w:sz w:val="23"/>
          <w:szCs w:val="23"/>
          <w:lang w:val="uz-Cyrl-UZ"/>
        </w:rPr>
        <w:t xml:space="preserve"> </w:t>
      </w:r>
      <w:r w:rsidR="00452615" w:rsidRPr="00845004">
        <w:rPr>
          <w:rFonts w:cs="Times New Roman"/>
          <w:sz w:val="23"/>
          <w:szCs w:val="23"/>
          <w:lang w:val="uz-Cyrl-UZ"/>
        </w:rPr>
        <w:t>tomonidan</w:t>
      </w:r>
      <w:r w:rsidR="00B03050" w:rsidRPr="00845004">
        <w:rPr>
          <w:rFonts w:cs="Times New Roman"/>
          <w:sz w:val="23"/>
          <w:szCs w:val="23"/>
          <w:lang w:val="uz-Cyrl-UZ"/>
        </w:rPr>
        <w:t xml:space="preserve"> </w:t>
      </w:r>
      <w:r w:rsidR="00F04AA3" w:rsidRPr="00845004">
        <w:rPr>
          <w:rFonts w:cs="Times New Roman"/>
          <w:sz w:val="23"/>
          <w:szCs w:val="23"/>
          <w:lang w:val="uz-Cyrl-UZ"/>
        </w:rPr>
        <w:t>_________</w:t>
      </w:r>
      <w:r w:rsidR="004433B4" w:rsidRPr="00845004">
        <w:rPr>
          <w:rFonts w:cs="Times New Roman"/>
          <w:sz w:val="23"/>
          <w:szCs w:val="23"/>
          <w:lang w:val="uz-Cyrl-UZ"/>
        </w:rPr>
        <w:t>_____</w:t>
      </w:r>
      <w:r w:rsidR="00452615" w:rsidRPr="00845004">
        <w:rPr>
          <w:sz w:val="23"/>
          <w:szCs w:val="23"/>
          <w:lang w:val="uz-Cyrl-UZ"/>
        </w:rPr>
        <w:t xml:space="preserve"> </w:t>
      </w:r>
      <w:r w:rsidR="00452615" w:rsidRPr="00845004">
        <w:rPr>
          <w:rFonts w:cs="Times New Roman"/>
          <w:sz w:val="23"/>
          <w:szCs w:val="23"/>
          <w:lang w:val="uz-Cyrl-UZ"/>
        </w:rPr>
        <w:t>asosida ish yurituvchi ikkinchi tomondan, birgalikda qayd etilganda “</w:t>
      </w:r>
      <w:r w:rsidR="00452615" w:rsidRPr="00845004">
        <w:rPr>
          <w:rFonts w:cs="Times New Roman"/>
          <w:b/>
          <w:sz w:val="23"/>
          <w:szCs w:val="23"/>
          <w:lang w:val="uz-Cyrl-UZ"/>
        </w:rPr>
        <w:t>Tomonlar</w:t>
      </w:r>
      <w:r w:rsidR="00452615" w:rsidRPr="00845004">
        <w:rPr>
          <w:rFonts w:cs="Times New Roman"/>
          <w:sz w:val="23"/>
          <w:szCs w:val="23"/>
          <w:lang w:val="uz-Cyrl-UZ"/>
        </w:rPr>
        <w:t>” deb nomlanganlar mazkur shartnomani quyidagilar haqida tuzdilar</w:t>
      </w:r>
      <w:r w:rsidR="00B03050" w:rsidRPr="00845004">
        <w:rPr>
          <w:rFonts w:cs="Times New Roman"/>
          <w:sz w:val="23"/>
          <w:szCs w:val="23"/>
          <w:lang w:val="uz-Cyrl-UZ"/>
        </w:rPr>
        <w:t>:</w:t>
      </w:r>
    </w:p>
    <w:p w:rsidR="00F87D93" w:rsidRPr="00845004" w:rsidRDefault="0007621C"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Shartnoma predmeti</w:t>
      </w:r>
    </w:p>
    <w:p w:rsidR="00821AA0" w:rsidRPr="00845004" w:rsidRDefault="0007621C" w:rsidP="00F627FF">
      <w:pPr>
        <w:pStyle w:val="4"/>
        <w:widowControl w:val="0"/>
        <w:shd w:val="clear" w:color="auto" w:fill="auto"/>
        <w:spacing w:before="0" w:line="276" w:lineRule="auto"/>
        <w:ind w:firstLine="709"/>
        <w:contextualSpacing/>
        <w:rPr>
          <w:bCs/>
          <w:sz w:val="23"/>
          <w:szCs w:val="23"/>
          <w:shd w:val="clear" w:color="auto" w:fill="auto"/>
          <w:lang w:val="uz-Cyrl-UZ" w:eastAsia="ru-RU"/>
        </w:rPr>
      </w:pPr>
      <w:r w:rsidRPr="00845004">
        <w:rPr>
          <w:sz w:val="23"/>
          <w:szCs w:val="23"/>
          <w:lang w:val="uz-Cyrl-UZ"/>
        </w:rPr>
        <w:t>Ishchi organ ushbu Shartnomada belgilangan shartlar asosida Buyurtmachiga yuqori toifalangan qisqa maxsus raqam ro‘yxatiga kiritilmagan qisqa maxsus raqam “O‘zbekiston Respublikasi tovar-xom ashyo birjasi” AJning savdo platformasiga joylashtirilmasdan, yuridik shaxslarning murojaatlariga asosan ketma-ketlikda ajratish bo‘yicha bir martalik xizmat ko‘rsatadi</w:t>
      </w:r>
      <w:r w:rsidR="00821AA0" w:rsidRPr="00845004">
        <w:rPr>
          <w:bCs/>
          <w:sz w:val="23"/>
          <w:szCs w:val="23"/>
          <w:shd w:val="clear" w:color="auto" w:fill="auto"/>
          <w:lang w:val="uz-Cyrl-UZ" w:eastAsia="ru-RU"/>
        </w:rPr>
        <w:t>.</w:t>
      </w:r>
    </w:p>
    <w:p w:rsidR="001C6F4A" w:rsidRPr="00845004" w:rsidRDefault="00DF1DA0"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Tomonlarning majburiyatlari</w:t>
      </w:r>
    </w:p>
    <w:p w:rsidR="001C6F4A" w:rsidRPr="00845004" w:rsidRDefault="00267943" w:rsidP="00F627FF">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r w:rsidRPr="00845004">
        <w:rPr>
          <w:bCs/>
          <w:sz w:val="23"/>
          <w:szCs w:val="23"/>
          <w:shd w:val="clear" w:color="auto" w:fill="auto"/>
          <w:lang w:val="uz-Cyrl-UZ" w:eastAsia="ru-RU"/>
        </w:rPr>
        <w:t>2.1</w:t>
      </w:r>
      <w:r w:rsidR="008861B7" w:rsidRPr="00845004">
        <w:rPr>
          <w:bCs/>
          <w:sz w:val="23"/>
          <w:szCs w:val="23"/>
          <w:shd w:val="clear" w:color="auto" w:fill="auto"/>
          <w:lang w:val="uz-Cyrl-UZ" w:eastAsia="ru-RU"/>
        </w:rPr>
        <w:tab/>
      </w:r>
      <w:r w:rsidR="00210CE0" w:rsidRPr="00845004">
        <w:rPr>
          <w:bCs/>
          <w:sz w:val="23"/>
          <w:szCs w:val="23"/>
          <w:shd w:val="clear" w:color="auto" w:fill="auto"/>
          <w:lang w:val="uz-Cyrl-UZ" w:eastAsia="ru-RU"/>
        </w:rPr>
        <w:t>Ishchi organ majburiyatlari</w:t>
      </w:r>
      <w:r w:rsidR="00BD05BC" w:rsidRPr="00845004">
        <w:rPr>
          <w:bCs/>
          <w:sz w:val="23"/>
          <w:szCs w:val="23"/>
          <w:shd w:val="clear" w:color="auto" w:fill="auto"/>
          <w:lang w:val="uz-Cyrl-UZ" w:eastAsia="ru-RU"/>
        </w:rPr>
        <w:t>:</w:t>
      </w:r>
    </w:p>
    <w:p w:rsidR="00BF28F1" w:rsidRPr="00845004" w:rsidRDefault="008861B7" w:rsidP="00E93CA4">
      <w:pPr>
        <w:pStyle w:val="4"/>
        <w:widowControl w:val="0"/>
        <w:shd w:val="clear" w:color="auto" w:fill="auto"/>
        <w:tabs>
          <w:tab w:val="left" w:pos="1418"/>
        </w:tabs>
        <w:spacing w:before="0" w:line="276" w:lineRule="auto"/>
        <w:ind w:firstLine="709"/>
        <w:contextualSpacing/>
        <w:rPr>
          <w:bCs/>
          <w:sz w:val="23"/>
          <w:szCs w:val="23"/>
          <w:shd w:val="clear" w:color="auto" w:fill="auto"/>
          <w:lang w:val="uz-Cyrl-UZ" w:eastAsia="ru-RU"/>
        </w:rPr>
      </w:pPr>
      <w:r w:rsidRPr="00845004">
        <w:rPr>
          <w:bCs/>
          <w:sz w:val="23"/>
          <w:szCs w:val="23"/>
          <w:shd w:val="clear" w:color="auto" w:fill="auto"/>
          <w:lang w:val="uz-Cyrl-UZ" w:eastAsia="ru-RU"/>
        </w:rPr>
        <w:t>2.1.1</w:t>
      </w:r>
      <w:r w:rsidRPr="00845004">
        <w:rPr>
          <w:bCs/>
          <w:sz w:val="23"/>
          <w:szCs w:val="23"/>
          <w:shd w:val="clear" w:color="auto" w:fill="auto"/>
          <w:lang w:val="uz-Cyrl-UZ" w:eastAsia="ru-RU"/>
        </w:rPr>
        <w:tab/>
      </w:r>
      <w:r w:rsidR="00210CE0" w:rsidRPr="00845004">
        <w:rPr>
          <w:bCs/>
          <w:sz w:val="23"/>
          <w:szCs w:val="23"/>
          <w:shd w:val="clear" w:color="auto" w:fill="auto"/>
          <w:lang w:val="uz-Cyrl-UZ" w:eastAsia="ru-RU"/>
        </w:rPr>
        <w:t>Buyurtmachiga yuqori sifatli darajada xizmat ko‘rsatish</w:t>
      </w:r>
      <w:r w:rsidR="006F7985" w:rsidRPr="00845004">
        <w:rPr>
          <w:bCs/>
          <w:sz w:val="23"/>
          <w:szCs w:val="23"/>
          <w:shd w:val="clear" w:color="auto" w:fill="auto"/>
          <w:lang w:val="uz-Cyrl-UZ" w:eastAsia="ru-RU"/>
        </w:rPr>
        <w:t>.</w:t>
      </w:r>
    </w:p>
    <w:p w:rsidR="00BF28F1" w:rsidRPr="00845004" w:rsidRDefault="00E95CC1" w:rsidP="00E93CA4">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lang w:val="uz-Cyrl-UZ" w:eastAsia="ru-RU"/>
        </w:rPr>
      </w:pPr>
      <w:r w:rsidRPr="00845004">
        <w:rPr>
          <w:bCs/>
          <w:sz w:val="23"/>
          <w:szCs w:val="23"/>
          <w:shd w:val="clear" w:color="auto" w:fill="auto"/>
          <w:lang w:val="uz-Cyrl-UZ" w:eastAsia="ru-RU"/>
        </w:rPr>
        <w:t>2.1.2</w:t>
      </w:r>
      <w:r w:rsidR="008861B7" w:rsidRPr="00845004">
        <w:rPr>
          <w:bCs/>
          <w:sz w:val="23"/>
          <w:szCs w:val="23"/>
          <w:shd w:val="clear" w:color="auto" w:fill="auto"/>
          <w:lang w:val="uz-Cyrl-UZ" w:eastAsia="ru-RU"/>
        </w:rPr>
        <w:tab/>
      </w:r>
      <w:r w:rsidR="00210CE0" w:rsidRPr="00845004">
        <w:rPr>
          <w:bCs/>
          <w:sz w:val="23"/>
          <w:szCs w:val="23"/>
          <w:shd w:val="clear" w:color="auto" w:fill="auto"/>
          <w:lang w:val="uz-Cyrl-UZ" w:eastAsia="ru-RU"/>
        </w:rPr>
        <w:t xml:space="preserve">Ushbu shartnomada belgilangan shartlarga muvofiq, Buyurtmachiga qisqa maxsus raqamlarning tasdiqlangan narxnomasining 5-toifasidagi qisqa raqamni </w:t>
      </w:r>
      <w:r w:rsidR="007F38F3" w:rsidRPr="00845004">
        <w:rPr>
          <w:bCs/>
          <w:sz w:val="23"/>
          <w:szCs w:val="23"/>
          <w:shd w:val="clear" w:color="auto" w:fill="auto"/>
          <w:lang w:val="uz-Cyrl-UZ" w:eastAsia="ru-RU"/>
        </w:rPr>
        <w:t xml:space="preserve"> </w:t>
      </w:r>
      <w:r w:rsidR="00210CE0" w:rsidRPr="00845004">
        <w:rPr>
          <w:bCs/>
          <w:sz w:val="23"/>
          <w:szCs w:val="23"/>
          <w:shd w:val="clear" w:color="auto" w:fill="auto"/>
          <w:lang w:val="uz-Cyrl-UZ" w:eastAsia="ru-RU"/>
        </w:rPr>
        <w:t>ketma-ketlikda  ajratish</w:t>
      </w:r>
      <w:r w:rsidR="00CB7B9F" w:rsidRPr="00845004">
        <w:rPr>
          <w:bCs/>
          <w:sz w:val="23"/>
          <w:szCs w:val="23"/>
          <w:shd w:val="clear" w:color="auto" w:fill="auto"/>
          <w:lang w:val="uz-Cyrl-UZ" w:eastAsia="ru-RU"/>
        </w:rPr>
        <w:t>.</w:t>
      </w:r>
    </w:p>
    <w:p w:rsidR="001C6F4A" w:rsidRPr="00845004" w:rsidRDefault="00267943" w:rsidP="00F627FF">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bookmarkStart w:id="0" w:name="_Ref35179745"/>
      <w:bookmarkStart w:id="1" w:name="_Ref40146066"/>
      <w:bookmarkStart w:id="2" w:name="_Ref40146414"/>
      <w:bookmarkStart w:id="3" w:name="_Ref40146069"/>
      <w:r w:rsidRPr="00845004">
        <w:rPr>
          <w:bCs/>
          <w:sz w:val="23"/>
          <w:szCs w:val="23"/>
          <w:shd w:val="clear" w:color="auto" w:fill="auto"/>
          <w:lang w:val="uz-Cyrl-UZ" w:eastAsia="ru-RU"/>
        </w:rPr>
        <w:t>2.2</w:t>
      </w:r>
      <w:r w:rsidR="008861B7" w:rsidRPr="00845004">
        <w:rPr>
          <w:bCs/>
          <w:sz w:val="23"/>
          <w:szCs w:val="23"/>
          <w:shd w:val="clear" w:color="auto" w:fill="auto"/>
          <w:lang w:val="uz-Cyrl-UZ" w:eastAsia="ru-RU"/>
        </w:rPr>
        <w:tab/>
      </w:r>
      <w:r w:rsidR="00210CE0" w:rsidRPr="00845004">
        <w:rPr>
          <w:bCs/>
          <w:sz w:val="23"/>
          <w:szCs w:val="23"/>
          <w:shd w:val="clear" w:color="auto" w:fill="auto"/>
          <w:lang w:val="uz-Cyrl-UZ" w:eastAsia="ru-RU"/>
        </w:rPr>
        <w:t>Buyurtmachi majburiyati</w:t>
      </w:r>
      <w:r w:rsidR="00FC69E8" w:rsidRPr="00845004">
        <w:rPr>
          <w:bCs/>
          <w:sz w:val="23"/>
          <w:szCs w:val="23"/>
          <w:shd w:val="clear" w:color="auto" w:fill="auto"/>
          <w:lang w:val="uz-Cyrl-UZ" w:eastAsia="ru-RU"/>
        </w:rPr>
        <w:t>:</w:t>
      </w:r>
    </w:p>
    <w:p w:rsidR="00821898" w:rsidRPr="00845004" w:rsidRDefault="00CB7B9F" w:rsidP="00E93CA4">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lang w:val="uz-Cyrl-UZ" w:eastAsia="ru-RU"/>
        </w:rPr>
      </w:pPr>
      <w:r w:rsidRPr="00845004">
        <w:rPr>
          <w:bCs/>
          <w:sz w:val="23"/>
          <w:szCs w:val="23"/>
          <w:shd w:val="clear" w:color="auto" w:fill="auto"/>
          <w:lang w:val="uz-Cyrl-UZ" w:eastAsia="ru-RU"/>
        </w:rPr>
        <w:t>2.</w:t>
      </w:r>
      <w:r w:rsidR="00821898" w:rsidRPr="00845004">
        <w:rPr>
          <w:bCs/>
          <w:sz w:val="23"/>
          <w:szCs w:val="23"/>
          <w:shd w:val="clear" w:color="auto" w:fill="auto"/>
          <w:lang w:val="uz-Cyrl-UZ" w:eastAsia="ru-RU"/>
        </w:rPr>
        <w:t>2.1</w:t>
      </w:r>
      <w:r w:rsidR="008861B7" w:rsidRPr="00845004">
        <w:rPr>
          <w:bCs/>
          <w:sz w:val="23"/>
          <w:szCs w:val="23"/>
          <w:shd w:val="clear" w:color="auto" w:fill="auto"/>
          <w:lang w:val="uz-Cyrl-UZ" w:eastAsia="ru-RU"/>
        </w:rPr>
        <w:tab/>
      </w:r>
      <w:r w:rsidR="00C71811" w:rsidRPr="00845004">
        <w:rPr>
          <w:bCs/>
          <w:sz w:val="23"/>
          <w:szCs w:val="23"/>
          <w:shd w:val="clear" w:color="auto" w:fill="auto"/>
          <w:lang w:val="uz-Cyrl-UZ" w:eastAsia="ru-RU"/>
        </w:rPr>
        <w:t>Ishchi organga  taqdim etilgan qisqa raqamni ajratish bo‘yicha ko‘rsatilgan xizmati uchun ushbu Shartnomada belgilangan shartlarga muvofiq to‘lash</w:t>
      </w:r>
      <w:r w:rsidR="00821898" w:rsidRPr="00845004">
        <w:rPr>
          <w:bCs/>
          <w:sz w:val="23"/>
          <w:szCs w:val="23"/>
          <w:shd w:val="clear" w:color="auto" w:fill="auto"/>
          <w:lang w:val="uz-Cyrl-UZ" w:eastAsia="ru-RU"/>
        </w:rPr>
        <w:t>.</w:t>
      </w:r>
    </w:p>
    <w:p w:rsidR="00453F6D" w:rsidRPr="00845004" w:rsidRDefault="00453F6D" w:rsidP="00453F6D">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lang w:val="uz-Cyrl-UZ" w:eastAsia="ru-RU"/>
        </w:rPr>
      </w:pPr>
      <w:r w:rsidRPr="00845004">
        <w:rPr>
          <w:bCs/>
          <w:sz w:val="23"/>
          <w:szCs w:val="23"/>
          <w:shd w:val="clear" w:color="auto" w:fill="auto"/>
          <w:lang w:val="uz-Cyrl-UZ" w:eastAsia="ru-RU"/>
        </w:rPr>
        <w:t>2.3</w:t>
      </w:r>
      <w:r w:rsidRPr="00845004">
        <w:rPr>
          <w:bCs/>
          <w:sz w:val="23"/>
          <w:szCs w:val="23"/>
          <w:shd w:val="clear" w:color="auto" w:fill="auto"/>
          <w:lang w:val="uz-Cyrl-UZ" w:eastAsia="ru-RU"/>
        </w:rPr>
        <w:tab/>
      </w:r>
      <w:r w:rsidR="00C71487" w:rsidRPr="00845004">
        <w:rPr>
          <w:bCs/>
          <w:sz w:val="23"/>
          <w:szCs w:val="23"/>
          <w:lang w:val="uz-Cyrl-UZ" w:eastAsia="ru-RU"/>
        </w:rPr>
        <w:t xml:space="preserve">Buyurtmachi </w:t>
      </w:r>
      <w:r w:rsidR="00C71487" w:rsidRPr="00845004">
        <w:rPr>
          <w:bCs/>
          <w:sz w:val="23"/>
          <w:szCs w:val="23"/>
          <w:shd w:val="clear" w:color="auto" w:fill="auto"/>
          <w:lang w:val="uz-Cyrl-UZ" w:eastAsia="ru-RU"/>
        </w:rPr>
        <w:t>arizada ko‘rsatilgan xizmat bo‘yicha a</w:t>
      </w:r>
      <w:r w:rsidRPr="00845004">
        <w:rPr>
          <w:bCs/>
          <w:sz w:val="23"/>
          <w:szCs w:val="23"/>
          <w:shd w:val="clear" w:color="auto" w:fill="auto"/>
          <w:lang w:val="uz-Cyrl-UZ" w:eastAsia="ru-RU"/>
        </w:rPr>
        <w:t>jratilgan qisqa raqamni faqatgina _____________________</w:t>
      </w:r>
      <w:r w:rsidR="00C71487" w:rsidRPr="00845004">
        <w:rPr>
          <w:bCs/>
          <w:sz w:val="23"/>
          <w:szCs w:val="23"/>
          <w:shd w:val="clear" w:color="auto" w:fill="auto"/>
          <w:lang w:val="uz-Cyrl-UZ" w:eastAsia="ru-RU"/>
        </w:rPr>
        <w:t>___________</w:t>
      </w:r>
      <w:r w:rsidRPr="00845004">
        <w:rPr>
          <w:bCs/>
          <w:sz w:val="23"/>
          <w:szCs w:val="23"/>
          <w:shd w:val="clear" w:color="auto" w:fill="auto"/>
          <w:lang w:val="uz-Cyrl-UZ" w:eastAsia="ru-RU"/>
        </w:rPr>
        <w:t>_</w:t>
      </w:r>
      <w:r w:rsidR="00C71487" w:rsidRPr="00845004">
        <w:rPr>
          <w:bCs/>
          <w:sz w:val="23"/>
          <w:szCs w:val="23"/>
          <w:shd w:val="clear" w:color="auto" w:fill="auto"/>
          <w:lang w:val="uz-Cyrl-UZ" w:eastAsia="ru-RU"/>
        </w:rPr>
        <w:t>________________</w:t>
      </w:r>
      <w:r w:rsidRPr="00845004">
        <w:rPr>
          <w:bCs/>
          <w:sz w:val="23"/>
          <w:szCs w:val="23"/>
          <w:shd w:val="clear" w:color="auto" w:fill="auto"/>
          <w:lang w:val="uz-Cyrl-UZ" w:eastAsia="ru-RU"/>
        </w:rPr>
        <w:t xml:space="preserve">_ </w:t>
      </w:r>
      <w:r w:rsidR="00C71487" w:rsidRPr="00845004">
        <w:rPr>
          <w:bCs/>
          <w:sz w:val="23"/>
          <w:szCs w:val="23"/>
          <w:shd w:val="clear" w:color="auto" w:fill="auto"/>
          <w:lang w:val="uz-Cyrl-UZ" w:eastAsia="ru-RU"/>
        </w:rPr>
        <w:t>xizmat</w:t>
      </w:r>
      <w:r w:rsidR="00CB481B" w:rsidRPr="00CB481B">
        <w:rPr>
          <w:bCs/>
          <w:sz w:val="23"/>
          <w:szCs w:val="23"/>
          <w:shd w:val="clear" w:color="auto" w:fill="auto"/>
          <w:lang w:val="uz-Cyrl-UZ" w:eastAsia="ru-RU"/>
        </w:rPr>
        <w:t>i uchun</w:t>
      </w:r>
      <w:r w:rsidR="00C71487" w:rsidRPr="00845004">
        <w:rPr>
          <w:bCs/>
          <w:sz w:val="23"/>
          <w:szCs w:val="23"/>
          <w:shd w:val="clear" w:color="auto" w:fill="auto"/>
          <w:lang w:val="uz-Cyrl-UZ" w:eastAsia="ru-RU"/>
        </w:rPr>
        <w:t xml:space="preserve"> </w:t>
      </w:r>
      <w:r w:rsidRPr="00845004">
        <w:rPr>
          <w:bCs/>
          <w:sz w:val="23"/>
          <w:szCs w:val="23"/>
          <w:shd w:val="clear" w:color="auto" w:fill="auto"/>
          <w:lang w:val="uz-Cyrl-UZ" w:eastAsia="ru-RU"/>
        </w:rPr>
        <w:t>foydalanadi.</w:t>
      </w:r>
    </w:p>
    <w:p w:rsidR="00C71487" w:rsidRPr="00845004" w:rsidRDefault="00C71487" w:rsidP="00453F6D">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vertAlign w:val="superscript"/>
          <w:lang w:val="en-US" w:eastAsia="ru-RU"/>
        </w:rPr>
      </w:pPr>
      <w:r w:rsidRPr="00845004">
        <w:rPr>
          <w:bCs/>
          <w:sz w:val="23"/>
          <w:szCs w:val="23"/>
          <w:shd w:val="clear" w:color="auto" w:fill="auto"/>
          <w:vertAlign w:val="superscript"/>
          <w:lang w:val="uz-Cyrl-UZ" w:eastAsia="ru-RU"/>
        </w:rPr>
        <w:t xml:space="preserve">                                              (xizmat nomi)</w:t>
      </w:r>
    </w:p>
    <w:p w:rsidR="00821898" w:rsidRPr="00845004" w:rsidRDefault="00821898" w:rsidP="00821898">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r w:rsidRPr="00845004">
        <w:rPr>
          <w:bCs/>
          <w:sz w:val="23"/>
          <w:szCs w:val="23"/>
          <w:shd w:val="clear" w:color="auto" w:fill="auto"/>
          <w:lang w:val="uz-Cyrl-UZ" w:eastAsia="ru-RU"/>
        </w:rPr>
        <w:t>2.</w:t>
      </w:r>
      <w:r w:rsidR="00453F6D" w:rsidRPr="00845004">
        <w:rPr>
          <w:bCs/>
          <w:sz w:val="23"/>
          <w:szCs w:val="23"/>
          <w:shd w:val="clear" w:color="auto" w:fill="auto"/>
          <w:lang w:val="uz-Cyrl-UZ" w:eastAsia="ru-RU"/>
        </w:rPr>
        <w:t>4</w:t>
      </w:r>
      <w:r w:rsidRPr="00845004">
        <w:rPr>
          <w:bCs/>
          <w:sz w:val="23"/>
          <w:szCs w:val="23"/>
          <w:shd w:val="clear" w:color="auto" w:fill="auto"/>
          <w:lang w:val="uz-Cyrl-UZ" w:eastAsia="ru-RU"/>
        </w:rPr>
        <w:tab/>
      </w:r>
      <w:r w:rsidR="00917C72" w:rsidRPr="00845004">
        <w:rPr>
          <w:bCs/>
          <w:sz w:val="23"/>
          <w:szCs w:val="23"/>
          <w:shd w:val="clear" w:color="auto" w:fill="auto"/>
          <w:lang w:val="uz-Cyrl-UZ" w:eastAsia="ru-RU"/>
        </w:rPr>
        <w:t>Tomonlar ushbu shartnomada belgilangan majburiyatlarini bajarishi uchun javobgardir</w:t>
      </w:r>
      <w:r w:rsidRPr="00845004">
        <w:rPr>
          <w:bCs/>
          <w:sz w:val="23"/>
          <w:szCs w:val="23"/>
          <w:shd w:val="clear" w:color="auto" w:fill="auto"/>
          <w:lang w:val="uz-Cyrl-UZ" w:eastAsia="ru-RU"/>
        </w:rPr>
        <w:t>.</w:t>
      </w:r>
    </w:p>
    <w:p w:rsidR="00453F6D" w:rsidRPr="00845004" w:rsidRDefault="00951601" w:rsidP="00C71487">
      <w:pPr>
        <w:tabs>
          <w:tab w:val="left" w:pos="1276"/>
        </w:tabs>
        <w:ind w:firstLine="709"/>
        <w:jc w:val="both"/>
        <w:rPr>
          <w:rFonts w:cs="Times New Roman"/>
          <w:bCs/>
          <w:sz w:val="23"/>
          <w:szCs w:val="23"/>
          <w:lang w:val="uz-Cyrl-UZ" w:eastAsia="ru-RU"/>
        </w:rPr>
      </w:pPr>
      <w:r w:rsidRPr="00845004">
        <w:rPr>
          <w:rFonts w:cs="Times New Roman"/>
          <w:bCs/>
          <w:sz w:val="23"/>
          <w:szCs w:val="23"/>
          <w:lang w:val="uz-Cyrl-UZ" w:eastAsia="ru-RU"/>
        </w:rPr>
        <w:t>2.</w:t>
      </w:r>
      <w:r w:rsidR="00453F6D" w:rsidRPr="00845004">
        <w:rPr>
          <w:rFonts w:cs="Times New Roman"/>
          <w:bCs/>
          <w:sz w:val="23"/>
          <w:szCs w:val="23"/>
          <w:lang w:val="uz-Cyrl-UZ" w:eastAsia="ru-RU"/>
        </w:rPr>
        <w:t>5</w:t>
      </w:r>
      <w:r w:rsidR="008861B7" w:rsidRPr="00845004">
        <w:rPr>
          <w:rFonts w:cs="Times New Roman"/>
          <w:bCs/>
          <w:sz w:val="23"/>
          <w:szCs w:val="23"/>
          <w:lang w:val="uz-Cyrl-UZ" w:eastAsia="ru-RU"/>
        </w:rPr>
        <w:tab/>
      </w:r>
      <w:r w:rsidR="008B7C7C" w:rsidRPr="00845004">
        <w:rPr>
          <w:rFonts w:cs="Times New Roman"/>
          <w:bCs/>
          <w:sz w:val="23"/>
          <w:szCs w:val="23"/>
          <w:lang w:val="uz-Cyrl-UZ" w:eastAsia="ru-RU"/>
        </w:rPr>
        <w:t xml:space="preserve">10 (o‘n) ish kunida </w:t>
      </w:r>
      <w:r w:rsidR="00572406" w:rsidRPr="00845004">
        <w:rPr>
          <w:bCs/>
          <w:sz w:val="23"/>
          <w:szCs w:val="23"/>
          <w:lang w:val="uz-Cyrl-UZ" w:eastAsia="ru-RU"/>
        </w:rPr>
        <w:t>Buyurtmachi</w:t>
      </w:r>
      <w:r w:rsidR="008B7C7C" w:rsidRPr="00845004">
        <w:rPr>
          <w:rFonts w:cs="Times New Roman"/>
          <w:bCs/>
          <w:sz w:val="23"/>
          <w:szCs w:val="23"/>
          <w:lang w:val="uz-Cyrl-UZ" w:eastAsia="ru-RU"/>
        </w:rPr>
        <w:t xml:space="preserve"> shartnoma bo'yicha majburiyatlarni bajarmasa, Ishchi organ Buyurtmachiga yozma ravishda xabar bergandan keyin Shartnomani bir tomonlama bekor qilish huquqiga ega.</w:t>
      </w:r>
    </w:p>
    <w:p w:rsidR="00821898" w:rsidRPr="00845004" w:rsidRDefault="00821898" w:rsidP="00821898">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p>
    <w:bookmarkEnd w:id="0"/>
    <w:bookmarkEnd w:id="1"/>
    <w:bookmarkEnd w:id="2"/>
    <w:bookmarkEnd w:id="3"/>
    <w:p w:rsidR="00637C3C" w:rsidRPr="00845004" w:rsidRDefault="003C76A9"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Narx va hisob-kitob qilish tartibi</w:t>
      </w:r>
      <w:r w:rsidR="00637C3C" w:rsidRPr="00845004">
        <w:rPr>
          <w:sz w:val="23"/>
          <w:szCs w:val="23"/>
          <w:lang w:val="uz-Cyrl-UZ"/>
        </w:rPr>
        <w:t>.</w:t>
      </w:r>
    </w:p>
    <w:p w:rsidR="00637C3C" w:rsidRPr="00845004" w:rsidRDefault="00D002AA" w:rsidP="00E93CA4">
      <w:pPr>
        <w:pStyle w:val="4"/>
        <w:widowControl w:val="0"/>
        <w:numPr>
          <w:ilvl w:val="1"/>
          <w:numId w:val="41"/>
        </w:numPr>
        <w:shd w:val="clear" w:color="auto" w:fill="auto"/>
        <w:tabs>
          <w:tab w:val="left" w:pos="1276"/>
        </w:tabs>
        <w:spacing w:before="0" w:line="276" w:lineRule="auto"/>
        <w:ind w:left="0" w:firstLine="709"/>
        <w:contextualSpacing/>
        <w:rPr>
          <w:sz w:val="23"/>
          <w:szCs w:val="23"/>
          <w:lang w:val="uz-Cyrl-UZ"/>
        </w:rPr>
      </w:pPr>
      <w:r w:rsidRPr="00845004">
        <w:rPr>
          <w:sz w:val="23"/>
          <w:szCs w:val="23"/>
          <w:lang w:val="uz-Cyrl-UZ"/>
        </w:rPr>
        <w:t>Ajratiladigan Respublika miqyosida amal qiladigan</w:t>
      </w:r>
      <w:r w:rsidR="00D84DFE" w:rsidRPr="00845004">
        <w:rPr>
          <w:sz w:val="23"/>
          <w:szCs w:val="23"/>
          <w:lang w:val="uz-Cyrl-UZ"/>
        </w:rPr>
        <w:t xml:space="preserve"> </w:t>
      </w:r>
      <w:r w:rsidR="004433B4" w:rsidRPr="00845004">
        <w:rPr>
          <w:sz w:val="23"/>
          <w:szCs w:val="23"/>
          <w:lang w:val="uz-Cyrl-UZ"/>
        </w:rPr>
        <w:t>______</w:t>
      </w:r>
      <w:r w:rsidR="00D84DFE" w:rsidRPr="00845004">
        <w:rPr>
          <w:sz w:val="23"/>
          <w:szCs w:val="23"/>
          <w:lang w:val="uz-Cyrl-UZ"/>
        </w:rPr>
        <w:t>-</w:t>
      </w:r>
      <w:r w:rsidRPr="00845004">
        <w:rPr>
          <w:sz w:val="23"/>
          <w:szCs w:val="23"/>
          <w:lang w:val="uz-Cyrl-UZ"/>
        </w:rPr>
        <w:t xml:space="preserve"> son qisqa raqami</w:t>
      </w:r>
      <w:r w:rsidR="005A4B6E" w:rsidRPr="00845004">
        <w:rPr>
          <w:sz w:val="23"/>
          <w:szCs w:val="23"/>
          <w:lang w:val="uz-Cyrl-UZ"/>
        </w:rPr>
        <w:t xml:space="preserve"> </w:t>
      </w:r>
      <w:r w:rsidRPr="00845004">
        <w:rPr>
          <w:sz w:val="23"/>
          <w:szCs w:val="23"/>
          <w:lang w:val="uz-Cyrl-UZ"/>
        </w:rPr>
        <w:t>uchun</w:t>
      </w:r>
      <w:r w:rsidR="005A4B6E" w:rsidRPr="00845004">
        <w:rPr>
          <w:sz w:val="23"/>
          <w:szCs w:val="23"/>
          <w:lang w:val="uz-Cyrl-UZ"/>
        </w:rPr>
        <w:t xml:space="preserve"> </w:t>
      </w:r>
      <w:r w:rsidR="004433B4" w:rsidRPr="00845004">
        <w:rPr>
          <w:b/>
          <w:i/>
          <w:sz w:val="23"/>
          <w:szCs w:val="23"/>
          <w:lang w:val="uz-Cyrl-UZ"/>
        </w:rPr>
        <w:t>______________</w:t>
      </w:r>
      <w:r w:rsidR="00D84DFE" w:rsidRPr="00845004">
        <w:rPr>
          <w:b/>
          <w:i/>
          <w:sz w:val="23"/>
          <w:szCs w:val="23"/>
          <w:lang w:val="uz-Cyrl-UZ"/>
        </w:rPr>
        <w:t xml:space="preserve"> (</w:t>
      </w:r>
      <w:r w:rsidR="004433B4" w:rsidRPr="00845004">
        <w:rPr>
          <w:b/>
          <w:i/>
          <w:sz w:val="23"/>
          <w:szCs w:val="23"/>
          <w:lang w:val="uz-Cyrl-UZ"/>
        </w:rPr>
        <w:t>_______</w:t>
      </w:r>
      <w:r w:rsidR="00C53D38" w:rsidRPr="00845004">
        <w:rPr>
          <w:b/>
          <w:i/>
          <w:sz w:val="23"/>
          <w:szCs w:val="23"/>
          <w:lang w:val="uz-Cyrl-UZ"/>
        </w:rPr>
        <w:t>_____</w:t>
      </w:r>
      <w:r w:rsidR="004433B4" w:rsidRPr="00845004">
        <w:rPr>
          <w:b/>
          <w:i/>
          <w:sz w:val="23"/>
          <w:szCs w:val="23"/>
          <w:lang w:val="uz-Cyrl-UZ"/>
        </w:rPr>
        <w:t>___</w:t>
      </w:r>
      <w:r w:rsidR="00505733" w:rsidRPr="00845004">
        <w:rPr>
          <w:b/>
          <w:i/>
          <w:sz w:val="23"/>
          <w:szCs w:val="23"/>
          <w:lang w:val="uz-Cyrl-UZ"/>
        </w:rPr>
        <w:t>_________________</w:t>
      </w:r>
      <w:r w:rsidR="004433B4" w:rsidRPr="00845004">
        <w:rPr>
          <w:b/>
          <w:i/>
          <w:sz w:val="23"/>
          <w:szCs w:val="23"/>
          <w:lang w:val="uz-Cyrl-UZ"/>
        </w:rPr>
        <w:t>___</w:t>
      </w:r>
      <w:r w:rsidR="00D84DFE" w:rsidRPr="00845004">
        <w:rPr>
          <w:b/>
          <w:i/>
          <w:sz w:val="23"/>
          <w:szCs w:val="23"/>
          <w:lang w:val="uz-Cyrl-UZ"/>
        </w:rPr>
        <w:t>)</w:t>
      </w:r>
      <w:r w:rsidRPr="00845004">
        <w:rPr>
          <w:b/>
          <w:i/>
          <w:sz w:val="23"/>
          <w:szCs w:val="23"/>
          <w:lang w:val="uz-Cyrl-UZ"/>
        </w:rPr>
        <w:t>so‘m, 00 tiyini QQS bilan</w:t>
      </w:r>
      <w:r w:rsidR="00D84DFE" w:rsidRPr="00845004">
        <w:rPr>
          <w:sz w:val="23"/>
          <w:szCs w:val="23"/>
          <w:lang w:val="uz-Cyrl-UZ"/>
        </w:rPr>
        <w:t xml:space="preserve"> </w:t>
      </w:r>
      <w:r w:rsidRPr="00845004">
        <w:rPr>
          <w:sz w:val="23"/>
          <w:szCs w:val="23"/>
          <w:lang w:val="uz-Cyrl-UZ"/>
        </w:rPr>
        <w:t>tashkil qiladi</w:t>
      </w:r>
      <w:r w:rsidR="00D84DFE" w:rsidRPr="00845004">
        <w:rPr>
          <w:sz w:val="23"/>
          <w:szCs w:val="23"/>
          <w:lang w:val="uz-Cyrl-UZ"/>
        </w:rPr>
        <w:t xml:space="preserve">, </w:t>
      </w:r>
      <w:r w:rsidRPr="00845004">
        <w:rPr>
          <w:sz w:val="23"/>
          <w:szCs w:val="23"/>
          <w:lang w:val="uz-Cyrl-UZ"/>
        </w:rPr>
        <w:t>narxlar</w:t>
      </w:r>
      <w:r w:rsidR="00D84DFE" w:rsidRPr="00845004">
        <w:rPr>
          <w:sz w:val="23"/>
          <w:szCs w:val="23"/>
          <w:lang w:val="uz-Cyrl-UZ"/>
        </w:rPr>
        <w:t xml:space="preserve"> </w:t>
      </w:r>
      <w:r w:rsidRPr="00845004">
        <w:rPr>
          <w:sz w:val="23"/>
          <w:szCs w:val="23"/>
          <w:lang w:val="uz-Cyrl-UZ"/>
        </w:rPr>
        <w:t>tasdiqlangan tariflar asosida belgilangan</w:t>
      </w:r>
      <w:r w:rsidR="005A4B6E" w:rsidRPr="00845004">
        <w:rPr>
          <w:sz w:val="23"/>
          <w:szCs w:val="23"/>
          <w:lang w:val="uz-Cyrl-UZ"/>
        </w:rPr>
        <w:t>.</w:t>
      </w:r>
    </w:p>
    <w:p w:rsidR="00637C3C" w:rsidRPr="00845004" w:rsidRDefault="00E36EAC" w:rsidP="009E35F6">
      <w:pPr>
        <w:pStyle w:val="4"/>
        <w:numPr>
          <w:ilvl w:val="1"/>
          <w:numId w:val="41"/>
        </w:numPr>
        <w:shd w:val="clear" w:color="auto" w:fill="auto"/>
        <w:spacing w:before="0" w:line="276" w:lineRule="auto"/>
        <w:ind w:left="0" w:firstLine="709"/>
        <w:contextualSpacing/>
        <w:rPr>
          <w:sz w:val="23"/>
          <w:szCs w:val="23"/>
          <w:lang w:val="uz-Cyrl-UZ"/>
        </w:rPr>
      </w:pPr>
      <w:r w:rsidRPr="00845004">
        <w:rPr>
          <w:sz w:val="23"/>
          <w:szCs w:val="23"/>
          <w:lang w:val="uz-Cyrl-UZ"/>
        </w:rPr>
        <w:t xml:space="preserve">Qisqa raqamni ajratish uchun shartnoma tuzilayotganda Buyurtmachi </w:t>
      </w:r>
      <w:r w:rsidR="001152DF" w:rsidRPr="00845004">
        <w:rPr>
          <w:sz w:val="23"/>
          <w:szCs w:val="23"/>
          <w:lang w:val="uz-Cyrl-UZ"/>
        </w:rPr>
        <w:br/>
      </w:r>
      <w:r w:rsidRPr="00845004">
        <w:rPr>
          <w:sz w:val="23"/>
          <w:szCs w:val="23"/>
          <w:lang w:val="uz-Cyrl-UZ"/>
        </w:rPr>
        <w:t>“Ishchi organ” tomonidan taqdim etilgan hisobga asosan “Ishchi organ” hisob raqamiga belgilangan to‘lovning 30 foizini oldindan to‘lov hisobiga asosan to‘laydi, qolgan 70 foiz qismini bajarilgan ishlarni (ko‘rsatilgan xizmatlar) topshirish va qabul qilish dalolatnomasi va EHF (elektron hisobvaraq-faktura) aylanish tizimi operatori orqali elektron shaklda</w:t>
      </w:r>
      <w:r w:rsidR="007F38F3" w:rsidRPr="00845004">
        <w:rPr>
          <w:sz w:val="23"/>
          <w:szCs w:val="23"/>
          <w:lang w:val="uz-Cyrl-UZ"/>
        </w:rPr>
        <w:t xml:space="preserve"> </w:t>
      </w:r>
      <w:r w:rsidRPr="00845004">
        <w:rPr>
          <w:sz w:val="23"/>
          <w:szCs w:val="23"/>
          <w:lang w:val="uz-Cyrl-UZ"/>
        </w:rPr>
        <w:t>100 foizli hisobvaraq-faktura asosida amalga oshiradi</w:t>
      </w:r>
      <w:r w:rsidR="00637C3C" w:rsidRPr="00845004">
        <w:rPr>
          <w:sz w:val="23"/>
          <w:szCs w:val="23"/>
          <w:lang w:val="uz-Cyrl-UZ"/>
        </w:rPr>
        <w:t>.</w:t>
      </w:r>
    </w:p>
    <w:p w:rsidR="00281829" w:rsidRPr="00845004" w:rsidRDefault="00281829" w:rsidP="00281829">
      <w:pPr>
        <w:pStyle w:val="4"/>
        <w:numPr>
          <w:ilvl w:val="1"/>
          <w:numId w:val="41"/>
        </w:numPr>
        <w:shd w:val="clear" w:color="auto" w:fill="auto"/>
        <w:spacing w:before="0" w:line="276" w:lineRule="auto"/>
        <w:ind w:left="0" w:firstLine="709"/>
        <w:contextualSpacing/>
        <w:rPr>
          <w:sz w:val="23"/>
          <w:szCs w:val="23"/>
          <w:lang w:val="uz-Cyrl-UZ"/>
        </w:rPr>
      </w:pPr>
      <w:r w:rsidRPr="00845004">
        <w:rPr>
          <w:bCs/>
          <w:sz w:val="23"/>
          <w:szCs w:val="23"/>
          <w:lang w:val="uz-Cyrl-UZ" w:eastAsia="ru-RU"/>
        </w:rPr>
        <w:lastRenderedPageBreak/>
        <w:t xml:space="preserve">Buyurtmachi </w:t>
      </w:r>
      <w:r w:rsidR="00DA08DF" w:rsidRPr="00845004">
        <w:rPr>
          <w:sz w:val="23"/>
          <w:szCs w:val="23"/>
          <w:lang w:val="uz-Cyrl-UZ"/>
        </w:rPr>
        <w:t xml:space="preserve"> elektron </w:t>
      </w:r>
      <w:r w:rsidRPr="00845004">
        <w:rPr>
          <w:sz w:val="23"/>
          <w:szCs w:val="23"/>
          <w:lang w:val="uz-Cyrl-UZ"/>
        </w:rPr>
        <w:t xml:space="preserve">hisobvaraq-faktura bo‘yicha to‘lovning qolgan 70 foiz qismini </w:t>
      </w:r>
      <w:r w:rsidRPr="00845004">
        <w:rPr>
          <w:bCs/>
          <w:sz w:val="23"/>
          <w:szCs w:val="23"/>
          <w:lang w:val="uz-Cyrl-UZ" w:eastAsia="ru-RU"/>
        </w:rPr>
        <w:t xml:space="preserve">10 (o‘n) ish kunida </w:t>
      </w:r>
      <w:r w:rsidRPr="00845004">
        <w:rPr>
          <w:sz w:val="23"/>
          <w:szCs w:val="23"/>
          <w:lang w:val="uz-Cyrl-UZ"/>
        </w:rPr>
        <w:t>amalga oshiradi.</w:t>
      </w:r>
    </w:p>
    <w:p w:rsidR="00122906" w:rsidRPr="00845004" w:rsidRDefault="00253F83"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Konfidensial shartlar</w:t>
      </w:r>
    </w:p>
    <w:p w:rsidR="00CB6CE5" w:rsidRPr="00845004" w:rsidRDefault="00302EB4" w:rsidP="00F627FF">
      <w:pPr>
        <w:pStyle w:val="4"/>
        <w:shd w:val="clear" w:color="auto" w:fill="auto"/>
        <w:spacing w:before="0" w:line="276" w:lineRule="auto"/>
        <w:ind w:firstLine="709"/>
        <w:contextualSpacing/>
        <w:rPr>
          <w:sz w:val="23"/>
          <w:szCs w:val="23"/>
          <w:lang w:val="uz-Cyrl-UZ"/>
        </w:rPr>
      </w:pPr>
      <w:r w:rsidRPr="00845004">
        <w:rPr>
          <w:sz w:val="23"/>
          <w:szCs w:val="23"/>
          <w:lang w:val="uz-Cyrl-UZ"/>
        </w:rPr>
        <w:t>Ushbu Shartnomani tuzish va majburiyatlarini bajarish natijasida Tomonlarga maʼlum bo‘lgan barcha maʼlumotlar konfidensial hisoblanadi va oshkor qilinmaydi, O‘zbekiston Respublikasi qonunchiligida bevosita nazarda tutilgan holatlar bundan mustasno</w:t>
      </w:r>
      <w:r w:rsidR="00122906" w:rsidRPr="00845004">
        <w:rPr>
          <w:sz w:val="23"/>
          <w:szCs w:val="23"/>
          <w:lang w:val="uz-Cyrl-UZ"/>
        </w:rPr>
        <w:t>.</w:t>
      </w:r>
    </w:p>
    <w:p w:rsidR="00122906" w:rsidRPr="00845004" w:rsidRDefault="00F60B6B"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Tomonlarning javobgarligi</w:t>
      </w:r>
    </w:p>
    <w:p w:rsidR="003935A8" w:rsidRPr="00845004" w:rsidRDefault="00C71487" w:rsidP="003935A8">
      <w:pPr>
        <w:spacing w:line="276" w:lineRule="auto"/>
        <w:ind w:firstLine="708"/>
        <w:jc w:val="both"/>
        <w:rPr>
          <w:rFonts w:cs="Times New Roman"/>
          <w:sz w:val="23"/>
          <w:szCs w:val="23"/>
          <w:lang w:val="en-US"/>
        </w:rPr>
      </w:pPr>
      <w:r w:rsidRPr="00845004">
        <w:rPr>
          <w:rFonts w:cs="Times New Roman"/>
          <w:sz w:val="23"/>
          <w:szCs w:val="23"/>
          <w:lang w:val="uz-Cyrl-UZ"/>
        </w:rPr>
        <w:t>5.1</w:t>
      </w:r>
      <w:r w:rsidRPr="00845004">
        <w:rPr>
          <w:rFonts w:cs="Times New Roman"/>
          <w:sz w:val="23"/>
          <w:szCs w:val="23"/>
          <w:lang w:val="uz-Cyrl-UZ"/>
        </w:rPr>
        <w:tab/>
      </w:r>
      <w:r w:rsidR="003935A8" w:rsidRPr="00845004">
        <w:rPr>
          <w:rFonts w:cs="Times New Roman"/>
          <w:sz w:val="23"/>
          <w:szCs w:val="23"/>
          <w:lang w:val="uz-Cyrl-UZ"/>
        </w:rPr>
        <w:t xml:space="preserve">Har bir Tomon ushbu shartnomada belgilangan majburiyatlarini bajarishi uchun javobgardir. </w:t>
      </w:r>
    </w:p>
    <w:p w:rsidR="003935A8" w:rsidRPr="00845004" w:rsidRDefault="00C71487" w:rsidP="003935A8">
      <w:pPr>
        <w:spacing w:line="276" w:lineRule="auto"/>
        <w:ind w:firstLine="708"/>
        <w:jc w:val="both"/>
        <w:rPr>
          <w:rFonts w:cs="Times New Roman"/>
          <w:sz w:val="23"/>
          <w:szCs w:val="23"/>
          <w:lang w:val="uz-Cyrl-UZ"/>
        </w:rPr>
      </w:pPr>
      <w:r w:rsidRPr="00845004">
        <w:rPr>
          <w:rFonts w:cs="Times New Roman"/>
          <w:sz w:val="23"/>
          <w:szCs w:val="23"/>
          <w:lang w:val="en-US"/>
        </w:rPr>
        <w:t>5.2</w:t>
      </w:r>
      <w:r w:rsidRPr="00845004">
        <w:rPr>
          <w:rFonts w:cs="Times New Roman"/>
          <w:sz w:val="23"/>
          <w:szCs w:val="23"/>
          <w:lang w:val="en-US"/>
        </w:rPr>
        <w:tab/>
      </w:r>
      <w:r w:rsidR="003935A8" w:rsidRPr="00845004">
        <w:rPr>
          <w:rFonts w:cs="Times New Roman"/>
          <w:bCs/>
          <w:sz w:val="23"/>
          <w:szCs w:val="23"/>
          <w:lang w:val="uz-Cyrl-UZ" w:eastAsia="ru-RU"/>
        </w:rPr>
        <w:t xml:space="preserve">Buyurtmachi </w:t>
      </w:r>
      <w:r w:rsidR="003935A8" w:rsidRPr="00845004">
        <w:rPr>
          <w:bCs/>
          <w:sz w:val="23"/>
          <w:szCs w:val="23"/>
          <w:lang w:val="uz-Cyrl-UZ" w:eastAsia="ru-RU"/>
        </w:rPr>
        <w:t xml:space="preserve">ajratilgan qisqa raqamni </w:t>
      </w:r>
      <w:proofErr w:type="gramStart"/>
      <w:r w:rsidR="003935A8" w:rsidRPr="00845004">
        <w:rPr>
          <w:bCs/>
          <w:sz w:val="23"/>
          <w:szCs w:val="23"/>
          <w:lang w:val="uz-Cyrl-UZ" w:eastAsia="ru-RU"/>
        </w:rPr>
        <w:t>ko‘rsatilgan</w:t>
      </w:r>
      <w:proofErr w:type="gramEnd"/>
      <w:r w:rsidR="003935A8" w:rsidRPr="00845004">
        <w:rPr>
          <w:bCs/>
          <w:sz w:val="23"/>
          <w:szCs w:val="23"/>
          <w:lang w:val="uz-Cyrl-UZ" w:eastAsia="ru-RU"/>
        </w:rPr>
        <w:t xml:space="preserve"> xizmatga muvofiq foydalanmasa, </w:t>
      </w:r>
      <w:r w:rsidR="003935A8" w:rsidRPr="00845004">
        <w:rPr>
          <w:rFonts w:cs="Times New Roman"/>
          <w:bCs/>
          <w:sz w:val="23"/>
          <w:szCs w:val="23"/>
          <w:lang w:val="uz-Cyrl-UZ" w:eastAsia="ru-RU"/>
        </w:rPr>
        <w:t xml:space="preserve">Ishchi organ </w:t>
      </w:r>
      <w:r w:rsidR="003935A8" w:rsidRPr="00845004">
        <w:rPr>
          <w:bCs/>
          <w:sz w:val="23"/>
          <w:szCs w:val="23"/>
          <w:lang w:val="uz-Cyrl-UZ" w:eastAsia="ru-RU"/>
        </w:rPr>
        <w:t xml:space="preserve">ajratilgan qisqa raqamni olib qo‘yish </w:t>
      </w:r>
      <w:r w:rsidR="003935A8" w:rsidRPr="00845004">
        <w:rPr>
          <w:rFonts w:cs="Times New Roman"/>
          <w:bCs/>
          <w:sz w:val="23"/>
          <w:szCs w:val="23"/>
          <w:lang w:val="uz-Cyrl-UZ" w:eastAsia="ru-RU"/>
        </w:rPr>
        <w:t xml:space="preserve">huquqiga ega, shu bilan birga </w:t>
      </w:r>
      <w:r w:rsidR="003935A8" w:rsidRPr="00845004">
        <w:rPr>
          <w:bCs/>
          <w:sz w:val="23"/>
          <w:szCs w:val="23"/>
          <w:lang w:val="uz-Cyrl-UZ" w:eastAsia="ru-RU"/>
        </w:rPr>
        <w:t>qisq</w:t>
      </w:r>
      <w:r w:rsidR="00217201">
        <w:rPr>
          <w:bCs/>
          <w:sz w:val="23"/>
          <w:szCs w:val="23"/>
          <w:lang w:val="uz-Cyrl-UZ" w:eastAsia="ru-RU"/>
        </w:rPr>
        <w:t>a raqam uchun to‘langan to‘lov</w:t>
      </w:r>
      <w:r w:rsidR="003935A8" w:rsidRPr="00845004">
        <w:rPr>
          <w:bCs/>
          <w:sz w:val="23"/>
          <w:szCs w:val="23"/>
          <w:lang w:val="uz-Cyrl-UZ" w:eastAsia="ru-RU"/>
        </w:rPr>
        <w:t xml:space="preserve"> qaytarilmaydi.</w:t>
      </w:r>
    </w:p>
    <w:p w:rsidR="003935A8" w:rsidRPr="00845004" w:rsidRDefault="00006773" w:rsidP="003935A8">
      <w:pPr>
        <w:spacing w:line="276" w:lineRule="auto"/>
        <w:ind w:firstLine="708"/>
        <w:jc w:val="both"/>
        <w:rPr>
          <w:rFonts w:cs="Times New Roman"/>
          <w:sz w:val="23"/>
          <w:szCs w:val="23"/>
          <w:lang w:val="uz-Cyrl-UZ"/>
        </w:rPr>
      </w:pPr>
      <w:r w:rsidRPr="00845004">
        <w:rPr>
          <w:rFonts w:cs="Times New Roman"/>
          <w:sz w:val="23"/>
          <w:szCs w:val="23"/>
          <w:lang w:val="uz-Cyrl-UZ"/>
        </w:rPr>
        <w:t>5.3</w:t>
      </w:r>
      <w:r w:rsidRPr="00845004">
        <w:rPr>
          <w:rFonts w:cs="Times New Roman"/>
          <w:sz w:val="23"/>
          <w:szCs w:val="23"/>
          <w:lang w:val="uz-Cyrl-UZ"/>
        </w:rPr>
        <w:tab/>
      </w:r>
      <w:r w:rsidRPr="00845004">
        <w:rPr>
          <w:sz w:val="23"/>
          <w:szCs w:val="23"/>
          <w:lang w:val="uz-Cyrl-UZ"/>
        </w:rPr>
        <w:t>Agar</w:t>
      </w:r>
      <w:r w:rsidR="003935A8" w:rsidRPr="00845004">
        <w:rPr>
          <w:sz w:val="23"/>
          <w:szCs w:val="23"/>
          <w:lang w:val="uz-Cyrl-UZ"/>
        </w:rPr>
        <w:t xml:space="preserve"> </w:t>
      </w:r>
      <w:r w:rsidR="003935A8" w:rsidRPr="00845004">
        <w:rPr>
          <w:rFonts w:cs="Times New Roman"/>
          <w:bCs/>
          <w:sz w:val="23"/>
          <w:szCs w:val="23"/>
          <w:lang w:val="uz-Cyrl-UZ" w:eastAsia="ru-RU"/>
        </w:rPr>
        <w:t xml:space="preserve">Ishchi organ </w:t>
      </w:r>
      <w:r w:rsidR="003935A8" w:rsidRPr="00845004">
        <w:rPr>
          <w:sz w:val="23"/>
          <w:szCs w:val="23"/>
          <w:lang w:val="uz-Cyrl-UZ"/>
        </w:rPr>
        <w:t xml:space="preserve">shartnoma bo‘yicha o‘z majburiyatlarini to‘liq bajarilgan bo‘lsa, lekin </w:t>
      </w:r>
      <w:r w:rsidR="003935A8" w:rsidRPr="00845004">
        <w:rPr>
          <w:rFonts w:cs="Times New Roman"/>
          <w:bCs/>
          <w:sz w:val="23"/>
          <w:szCs w:val="23"/>
          <w:lang w:val="uz-Cyrl-UZ" w:eastAsia="ru-RU"/>
        </w:rPr>
        <w:t xml:space="preserve">Buyurtmachi </w:t>
      </w:r>
      <w:r w:rsidR="003935A8" w:rsidRPr="00845004">
        <w:rPr>
          <w:bCs/>
          <w:sz w:val="23"/>
          <w:szCs w:val="23"/>
          <w:lang w:val="uz-Cyrl-UZ" w:eastAsia="ru-RU"/>
        </w:rPr>
        <w:t>ajratilgan qisqa raqamdan voz kechsa, qisqa raqam uchun to‘langan to‘lov qaytarilmaydi.</w:t>
      </w:r>
    </w:p>
    <w:p w:rsidR="00067EEA" w:rsidRPr="00845004" w:rsidRDefault="006D51B6"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Fors-major holatlar</w:t>
      </w:r>
    </w:p>
    <w:p w:rsidR="00067EEA" w:rsidRPr="00845004" w:rsidRDefault="004C2410" w:rsidP="00F627FF">
      <w:pPr>
        <w:pStyle w:val="4"/>
        <w:tabs>
          <w:tab w:val="left" w:pos="1276"/>
        </w:tabs>
        <w:spacing w:before="0" w:line="276" w:lineRule="auto"/>
        <w:ind w:firstLine="709"/>
        <w:contextualSpacing/>
        <w:rPr>
          <w:sz w:val="23"/>
          <w:szCs w:val="23"/>
          <w:lang w:val="uz-Cyrl-UZ"/>
        </w:rPr>
      </w:pPr>
      <w:r w:rsidRPr="00845004">
        <w:rPr>
          <w:sz w:val="23"/>
          <w:szCs w:val="23"/>
          <w:lang w:val="uz-Cyrl-UZ"/>
        </w:rPr>
        <w:t>6</w:t>
      </w:r>
      <w:r w:rsidR="00067EEA" w:rsidRPr="00845004">
        <w:rPr>
          <w:sz w:val="23"/>
          <w:szCs w:val="23"/>
          <w:lang w:val="uz-Cyrl-UZ"/>
        </w:rPr>
        <w:t>.1</w:t>
      </w:r>
      <w:r w:rsidR="008861B7" w:rsidRPr="00845004">
        <w:rPr>
          <w:sz w:val="23"/>
          <w:szCs w:val="23"/>
          <w:lang w:val="uz-Cyrl-UZ"/>
        </w:rPr>
        <w:tab/>
      </w:r>
      <w:r w:rsidR="00030922" w:rsidRPr="00845004">
        <w:rPr>
          <w:sz w:val="23"/>
          <w:szCs w:val="23"/>
          <w:lang w:val="uz-Cyrl-UZ"/>
        </w:rPr>
        <w:t>Agar ushbu Shartnoma bo‘yicha majburiyatlar qisman yoki to‘liq bajarilmasligi tabiat hodisalari va boshqa yengib bo‘lmaydigan favqulodda hodisalarning natijasida kelib chiqsa va bu holatlar mazkur Shartnomaning bajarilishiga bevosita taʼsir etsa, Tomonlar bunda qisman yoki to‘liq bajarmaslik uchun javobgarlikdan ozod etiladilar</w:t>
      </w:r>
      <w:r w:rsidR="00067EEA" w:rsidRPr="00845004">
        <w:rPr>
          <w:sz w:val="23"/>
          <w:szCs w:val="23"/>
          <w:lang w:val="uz-Cyrl-UZ"/>
        </w:rPr>
        <w:t>.</w:t>
      </w:r>
    </w:p>
    <w:p w:rsidR="00821898" w:rsidRPr="00845004" w:rsidRDefault="004C2410" w:rsidP="00821898">
      <w:pPr>
        <w:pStyle w:val="4"/>
        <w:shd w:val="clear" w:color="auto" w:fill="auto"/>
        <w:tabs>
          <w:tab w:val="left" w:pos="1276"/>
        </w:tabs>
        <w:spacing w:before="0" w:line="276" w:lineRule="auto"/>
        <w:ind w:firstLine="709"/>
        <w:contextualSpacing/>
        <w:rPr>
          <w:sz w:val="23"/>
          <w:szCs w:val="23"/>
          <w:lang w:val="uz-Cyrl-UZ"/>
        </w:rPr>
      </w:pPr>
      <w:r w:rsidRPr="00845004">
        <w:rPr>
          <w:sz w:val="23"/>
          <w:szCs w:val="23"/>
          <w:lang w:val="uz-Cyrl-UZ"/>
        </w:rPr>
        <w:t>6</w:t>
      </w:r>
      <w:r w:rsidR="00FE63B0" w:rsidRPr="00845004">
        <w:rPr>
          <w:sz w:val="23"/>
          <w:szCs w:val="23"/>
          <w:lang w:val="uz-Cyrl-UZ"/>
        </w:rPr>
        <w:t>.2</w:t>
      </w:r>
      <w:r w:rsidR="008861B7" w:rsidRPr="00845004">
        <w:rPr>
          <w:sz w:val="23"/>
          <w:szCs w:val="23"/>
          <w:lang w:val="uz-Cyrl-UZ"/>
        </w:rPr>
        <w:tab/>
      </w:r>
      <w:r w:rsidR="00A572F3" w:rsidRPr="00845004">
        <w:rPr>
          <w:sz w:val="23"/>
          <w:szCs w:val="23"/>
          <w:lang w:val="uz-Cyrl-UZ"/>
        </w:rPr>
        <w:t>Agar 6.1 bandda ko‘rsatilgan holatlar va ularning oqibatlari 45 (qirq besh) kalendar kundan ortiq davom etsa, har bir Tomon bu shartnoma bo‘yicha majburiyatlarini bajarilishini davom ettirishdan bosh tortish huquqiga ega bo‘ladi va bu holda Tomonlar</w:t>
      </w:r>
      <w:r w:rsidR="007F38F3" w:rsidRPr="00845004">
        <w:rPr>
          <w:sz w:val="23"/>
          <w:szCs w:val="23"/>
          <w:lang w:val="uz-Cyrl-UZ"/>
        </w:rPr>
        <w:t xml:space="preserve"> </w:t>
      </w:r>
      <w:r w:rsidR="00A572F3" w:rsidRPr="00845004">
        <w:rPr>
          <w:sz w:val="23"/>
          <w:szCs w:val="23"/>
          <w:lang w:val="uz-Cyrl-UZ"/>
        </w:rPr>
        <w:t>bir-biridan ehtimoliy zarar uchun tovon pulini talab qilmaydi</w:t>
      </w:r>
      <w:r w:rsidR="00067EEA" w:rsidRPr="00845004">
        <w:rPr>
          <w:sz w:val="23"/>
          <w:szCs w:val="23"/>
          <w:lang w:val="uz-Cyrl-UZ"/>
        </w:rPr>
        <w:t>.</w:t>
      </w:r>
    </w:p>
    <w:p w:rsidR="005211A6" w:rsidRPr="00845004" w:rsidRDefault="00E01C55"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Nizolarni hal etish tartibi</w:t>
      </w:r>
    </w:p>
    <w:p w:rsidR="001152DF" w:rsidRPr="00845004" w:rsidRDefault="004C2410" w:rsidP="00F627FF">
      <w:pPr>
        <w:tabs>
          <w:tab w:val="left" w:pos="1276"/>
        </w:tabs>
        <w:spacing w:line="276" w:lineRule="auto"/>
        <w:ind w:firstLine="708"/>
        <w:jc w:val="both"/>
        <w:rPr>
          <w:rFonts w:cs="Times New Roman"/>
          <w:sz w:val="23"/>
          <w:szCs w:val="23"/>
          <w:lang w:val="uz-Cyrl-UZ"/>
        </w:rPr>
      </w:pPr>
      <w:r w:rsidRPr="00845004">
        <w:rPr>
          <w:rFonts w:cs="Times New Roman"/>
          <w:sz w:val="23"/>
          <w:szCs w:val="23"/>
          <w:lang w:val="uz-Cyrl-UZ"/>
        </w:rPr>
        <w:t>7</w:t>
      </w:r>
      <w:r w:rsidR="001D7AC5" w:rsidRPr="00845004">
        <w:rPr>
          <w:rFonts w:cs="Times New Roman"/>
          <w:sz w:val="23"/>
          <w:szCs w:val="23"/>
          <w:lang w:val="uz-Cyrl-UZ"/>
        </w:rPr>
        <w:t>.</w:t>
      </w:r>
      <w:r w:rsidR="00067EEA" w:rsidRPr="00845004">
        <w:rPr>
          <w:rFonts w:cs="Times New Roman"/>
          <w:sz w:val="23"/>
          <w:szCs w:val="23"/>
          <w:lang w:val="uz-Cyrl-UZ"/>
        </w:rPr>
        <w:t>1</w:t>
      </w:r>
      <w:r w:rsidR="008861B7" w:rsidRPr="00845004">
        <w:rPr>
          <w:rFonts w:cs="Times New Roman"/>
          <w:sz w:val="23"/>
          <w:szCs w:val="23"/>
          <w:lang w:val="uz-Cyrl-UZ"/>
        </w:rPr>
        <w:tab/>
      </w:r>
      <w:r w:rsidR="00592569" w:rsidRPr="00845004">
        <w:rPr>
          <w:rFonts w:cs="Times New Roman"/>
          <w:sz w:val="23"/>
          <w:szCs w:val="23"/>
          <w:lang w:val="uz-Cyrl-UZ"/>
        </w:rPr>
        <w:t>Agar ushbu shartnoma bo‘yicha Tomonlar o‘rtasida nizolar kelib chiqsa, ikkala tomon ham ularni muzokaralar yo‘li bilan hal qilish uchun barcha choralarni ko‘rishga majburdirlar</w:t>
      </w:r>
      <w:r w:rsidR="001D7AC5" w:rsidRPr="00845004">
        <w:rPr>
          <w:rFonts w:cs="Times New Roman"/>
          <w:sz w:val="23"/>
          <w:szCs w:val="23"/>
          <w:lang w:val="uz-Cyrl-UZ"/>
        </w:rPr>
        <w:t>.</w:t>
      </w:r>
    </w:p>
    <w:p w:rsidR="001D7AC5" w:rsidRPr="00845004" w:rsidRDefault="004C2410" w:rsidP="00F627FF">
      <w:pPr>
        <w:tabs>
          <w:tab w:val="left" w:pos="1276"/>
        </w:tabs>
        <w:spacing w:line="276" w:lineRule="auto"/>
        <w:ind w:firstLine="708"/>
        <w:jc w:val="both"/>
        <w:rPr>
          <w:rFonts w:cs="Times New Roman"/>
          <w:b/>
          <w:sz w:val="23"/>
          <w:szCs w:val="23"/>
          <w:lang w:val="uz-Cyrl-UZ"/>
        </w:rPr>
      </w:pPr>
      <w:r w:rsidRPr="00845004">
        <w:rPr>
          <w:rFonts w:cs="Times New Roman"/>
          <w:sz w:val="23"/>
          <w:szCs w:val="23"/>
          <w:lang w:val="uz-Cyrl-UZ"/>
        </w:rPr>
        <w:t>7</w:t>
      </w:r>
      <w:r w:rsidR="001D7AC5" w:rsidRPr="00845004">
        <w:rPr>
          <w:rFonts w:cs="Times New Roman"/>
          <w:sz w:val="23"/>
          <w:szCs w:val="23"/>
          <w:lang w:val="uz-Cyrl-UZ"/>
        </w:rPr>
        <w:t>.</w:t>
      </w:r>
      <w:r w:rsidR="00067EEA" w:rsidRPr="00845004">
        <w:rPr>
          <w:rFonts w:cs="Times New Roman"/>
          <w:sz w:val="23"/>
          <w:szCs w:val="23"/>
          <w:lang w:val="uz-Cyrl-UZ"/>
        </w:rPr>
        <w:t>2</w:t>
      </w:r>
      <w:r w:rsidR="008861B7" w:rsidRPr="00845004">
        <w:rPr>
          <w:rFonts w:cs="Times New Roman"/>
          <w:sz w:val="23"/>
          <w:szCs w:val="23"/>
          <w:lang w:val="uz-Cyrl-UZ"/>
        </w:rPr>
        <w:tab/>
      </w:r>
      <w:r w:rsidR="00107FE7" w:rsidRPr="00845004">
        <w:rPr>
          <w:rFonts w:cs="Times New Roman"/>
          <w:sz w:val="23"/>
          <w:szCs w:val="23"/>
          <w:lang w:val="uz-Cyrl-UZ"/>
        </w:rPr>
        <w:t>Agar ushbu nizo va kelishmovchiliklarni muzokoralar yo‘li bilan hal etish imkoni bo‘lmasa, unda O‘zbekiston Respublikasining amaldagi qonunchiligiga muvofiq Toshkent tumanlararo iqtisodiy sudida hal etiladi</w:t>
      </w:r>
      <w:r w:rsidR="001D7AC5" w:rsidRPr="00845004">
        <w:rPr>
          <w:rFonts w:cs="Times New Roman"/>
          <w:sz w:val="23"/>
          <w:szCs w:val="23"/>
          <w:lang w:val="uz-Cyrl-UZ"/>
        </w:rPr>
        <w:t>.</w:t>
      </w:r>
      <w:r w:rsidR="001D7AC5" w:rsidRPr="00845004">
        <w:rPr>
          <w:rFonts w:cs="Times New Roman"/>
          <w:b/>
          <w:sz w:val="23"/>
          <w:szCs w:val="23"/>
          <w:lang w:val="uz-Cyrl-UZ"/>
        </w:rPr>
        <w:t xml:space="preserve">  </w:t>
      </w:r>
    </w:p>
    <w:p w:rsidR="005211A6" w:rsidRPr="00845004" w:rsidRDefault="000715B0"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Shartnoma amal qilish muddati</w:t>
      </w:r>
    </w:p>
    <w:p w:rsidR="008968E6" w:rsidRPr="00845004" w:rsidRDefault="000966D7" w:rsidP="00F627FF">
      <w:pPr>
        <w:pStyle w:val="4"/>
        <w:shd w:val="clear" w:color="auto" w:fill="auto"/>
        <w:tabs>
          <w:tab w:val="left" w:pos="426"/>
          <w:tab w:val="left" w:pos="709"/>
          <w:tab w:val="left" w:pos="851"/>
        </w:tabs>
        <w:spacing w:before="0" w:line="276" w:lineRule="auto"/>
        <w:ind w:firstLine="567"/>
        <w:contextualSpacing/>
        <w:rPr>
          <w:sz w:val="23"/>
          <w:szCs w:val="23"/>
          <w:lang w:val="uz-Cyrl-UZ"/>
        </w:rPr>
      </w:pPr>
      <w:r w:rsidRPr="00845004">
        <w:rPr>
          <w:sz w:val="23"/>
          <w:szCs w:val="23"/>
          <w:lang w:val="uz-Cyrl-UZ"/>
        </w:rPr>
        <w:t>Ushbu Shartnoma O‘zbekiston Respublikasi Moliya vazirligi G‘aznachilik organlaridan ro‘yxatdan o‘tkandan so‘ng kuchga kiradi va 20</w:t>
      </w:r>
      <w:r w:rsidR="00E93CA4" w:rsidRPr="00845004">
        <w:rPr>
          <w:sz w:val="23"/>
          <w:szCs w:val="23"/>
          <w:lang w:val="uz-Cyrl-UZ"/>
        </w:rPr>
        <w:t>___</w:t>
      </w:r>
      <w:r w:rsidRPr="00845004">
        <w:rPr>
          <w:sz w:val="23"/>
          <w:szCs w:val="23"/>
          <w:lang w:val="uz-Cyrl-UZ"/>
        </w:rPr>
        <w:t xml:space="preserve"> yil 31 dekabrgacha Tomonlar ushbu Shartnoma bo‘yicha o‘z majburiyatlarini to‘liq bajarmaguncha amal qiladi</w:t>
      </w:r>
      <w:r w:rsidR="001106FC" w:rsidRPr="00845004">
        <w:rPr>
          <w:sz w:val="23"/>
          <w:szCs w:val="23"/>
          <w:lang w:val="uz-Cyrl-UZ"/>
        </w:rPr>
        <w:t>.</w:t>
      </w:r>
      <w:r w:rsidR="008968E6" w:rsidRPr="00845004">
        <w:rPr>
          <w:sz w:val="23"/>
          <w:szCs w:val="23"/>
          <w:lang w:val="uz-Cyrl-UZ"/>
        </w:rPr>
        <w:t xml:space="preserve"> </w:t>
      </w:r>
    </w:p>
    <w:p w:rsidR="005211A6" w:rsidRPr="00845004" w:rsidRDefault="00CF33A5" w:rsidP="001152DF">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845004">
        <w:rPr>
          <w:sz w:val="23"/>
          <w:szCs w:val="23"/>
          <w:lang w:val="uz-Cyrl-UZ"/>
        </w:rPr>
        <w:t>Qo‘shimcha shartlar</w:t>
      </w:r>
    </w:p>
    <w:p w:rsidR="00167C99" w:rsidRPr="00845004" w:rsidRDefault="00FB4FCE" w:rsidP="00F627FF">
      <w:pPr>
        <w:tabs>
          <w:tab w:val="left" w:pos="1276"/>
        </w:tabs>
        <w:spacing w:line="276" w:lineRule="auto"/>
        <w:ind w:firstLine="709"/>
        <w:contextualSpacing/>
        <w:jc w:val="both"/>
        <w:rPr>
          <w:sz w:val="23"/>
          <w:szCs w:val="23"/>
          <w:lang w:val="uz-Cyrl-UZ"/>
        </w:rPr>
      </w:pPr>
      <w:r w:rsidRPr="00845004">
        <w:rPr>
          <w:sz w:val="23"/>
          <w:szCs w:val="23"/>
          <w:lang w:val="uz-Cyrl-UZ"/>
        </w:rPr>
        <w:t>9</w:t>
      </w:r>
      <w:r w:rsidR="00AA3D56" w:rsidRPr="00845004">
        <w:rPr>
          <w:sz w:val="23"/>
          <w:szCs w:val="23"/>
          <w:lang w:val="uz-Cyrl-UZ"/>
        </w:rPr>
        <w:t>.1</w:t>
      </w:r>
      <w:r w:rsidR="008861B7" w:rsidRPr="00845004">
        <w:rPr>
          <w:sz w:val="23"/>
          <w:szCs w:val="23"/>
          <w:lang w:val="uz-Cyrl-UZ"/>
        </w:rPr>
        <w:tab/>
      </w:r>
      <w:r w:rsidR="00067EEA" w:rsidRPr="00845004">
        <w:rPr>
          <w:sz w:val="23"/>
          <w:szCs w:val="23"/>
          <w:lang w:val="uz-Cyrl-UZ"/>
        </w:rPr>
        <w:t>1</w:t>
      </w:r>
      <w:r w:rsidR="00637C3C" w:rsidRPr="00845004">
        <w:rPr>
          <w:sz w:val="23"/>
          <w:szCs w:val="23"/>
          <w:lang w:val="uz-Cyrl-UZ"/>
        </w:rPr>
        <w:t>-</w:t>
      </w:r>
      <w:r w:rsidR="00FD586F" w:rsidRPr="00845004">
        <w:rPr>
          <w:sz w:val="23"/>
          <w:szCs w:val="23"/>
          <w:lang w:val="uz-Cyrl-UZ"/>
        </w:rPr>
        <w:t>son ilova (Bajarilgan ishlarni (ko‘rsatilgan xizmatlar) topshirish va qabul qilish dalolatnomasi) ushbu shartnomaning ajralmas qismi hisoblanib, qisqa maxsus raqamni ajratish to‘g‘risida Vazirlikning buyrug‘i qabul qilinganidan so‘ng imzolanadi</w:t>
      </w:r>
      <w:r w:rsidR="008B120D" w:rsidRPr="00845004">
        <w:rPr>
          <w:rFonts w:cs="Times New Roman"/>
          <w:sz w:val="23"/>
          <w:szCs w:val="23"/>
          <w:lang w:val="uz-Cyrl-UZ"/>
        </w:rPr>
        <w:t>.</w:t>
      </w:r>
      <w:r w:rsidR="008B120D" w:rsidRPr="00845004">
        <w:rPr>
          <w:sz w:val="23"/>
          <w:szCs w:val="23"/>
          <w:lang w:val="uz-Cyrl-UZ"/>
        </w:rPr>
        <w:t xml:space="preserve"> </w:t>
      </w:r>
    </w:p>
    <w:p w:rsidR="008E40EF" w:rsidRPr="00845004" w:rsidRDefault="00FB4FCE" w:rsidP="00CB481B">
      <w:pPr>
        <w:pStyle w:val="4"/>
        <w:shd w:val="clear" w:color="auto" w:fill="auto"/>
        <w:tabs>
          <w:tab w:val="left" w:pos="1276"/>
        </w:tabs>
        <w:spacing w:beforeLines="80" w:afterLines="80" w:line="276" w:lineRule="auto"/>
        <w:ind w:firstLine="709"/>
        <w:contextualSpacing/>
        <w:rPr>
          <w:sz w:val="23"/>
          <w:szCs w:val="23"/>
          <w:lang w:val="uz-Cyrl-UZ"/>
        </w:rPr>
      </w:pPr>
      <w:r w:rsidRPr="00845004">
        <w:rPr>
          <w:sz w:val="23"/>
          <w:szCs w:val="23"/>
          <w:lang w:val="uz-Cyrl-UZ"/>
        </w:rPr>
        <w:lastRenderedPageBreak/>
        <w:t>9</w:t>
      </w:r>
      <w:r w:rsidR="00DA6091" w:rsidRPr="00845004">
        <w:rPr>
          <w:sz w:val="23"/>
          <w:szCs w:val="23"/>
          <w:lang w:val="uz-Cyrl-UZ"/>
        </w:rPr>
        <w:t>.</w:t>
      </w:r>
      <w:r w:rsidR="00AA3D56" w:rsidRPr="00845004">
        <w:rPr>
          <w:sz w:val="23"/>
          <w:szCs w:val="23"/>
          <w:lang w:val="uz-Cyrl-UZ"/>
        </w:rPr>
        <w:t>2</w:t>
      </w:r>
      <w:r w:rsidR="008861B7" w:rsidRPr="00845004">
        <w:rPr>
          <w:sz w:val="23"/>
          <w:szCs w:val="23"/>
          <w:lang w:val="uz-Cyrl-UZ"/>
        </w:rPr>
        <w:tab/>
      </w:r>
      <w:r w:rsidR="000476D9" w:rsidRPr="00845004">
        <w:rPr>
          <w:sz w:val="23"/>
          <w:szCs w:val="23"/>
          <w:lang w:val="uz-Cyrl-UZ"/>
        </w:rPr>
        <w:t>Hech bir Tomon ushbu Shartnoma bo‘yicha huquq va majburiyatlarni uchinchi shaxsga o‘tkazishga haqli emas</w:t>
      </w:r>
      <w:r w:rsidR="00DA6091" w:rsidRPr="00845004">
        <w:rPr>
          <w:sz w:val="23"/>
          <w:szCs w:val="23"/>
          <w:lang w:val="uz-Cyrl-UZ"/>
        </w:rPr>
        <w:t>.</w:t>
      </w:r>
    </w:p>
    <w:p w:rsidR="00606D7B" w:rsidRPr="00845004" w:rsidRDefault="00AE3D4B" w:rsidP="00CB481B">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845004">
        <w:rPr>
          <w:sz w:val="23"/>
          <w:szCs w:val="23"/>
          <w:lang w:val="uz-Cyrl-UZ"/>
        </w:rPr>
        <w:t>Korrupsiyaga qarshi kurash</w:t>
      </w:r>
    </w:p>
    <w:p w:rsidR="00821898" w:rsidRPr="00845004" w:rsidRDefault="003B2503" w:rsidP="00CB481B">
      <w:pPr>
        <w:pStyle w:val="4"/>
        <w:numPr>
          <w:ilvl w:val="1"/>
          <w:numId w:val="41"/>
        </w:numPr>
        <w:tabs>
          <w:tab w:val="left" w:pos="1276"/>
        </w:tabs>
        <w:spacing w:beforeLines="80" w:afterLines="80" w:line="276" w:lineRule="auto"/>
        <w:ind w:left="0" w:firstLine="709"/>
        <w:contextualSpacing/>
        <w:rPr>
          <w:sz w:val="23"/>
          <w:szCs w:val="23"/>
          <w:lang w:val="uz-Cyrl-UZ" w:bidi="ru-RU"/>
        </w:rPr>
      </w:pPr>
      <w:r w:rsidRPr="00845004">
        <w:rPr>
          <w:sz w:val="23"/>
          <w:szCs w:val="23"/>
          <w:lang w:val="uz-Cyrl-UZ" w:bidi="ru-RU"/>
        </w:rPr>
        <w:t xml:space="preserve">Taraflar shartnoma tuzishda, shartnomaning amal qilish muddatida va ushbu </w:t>
      </w:r>
      <w:r w:rsidR="007D11DF" w:rsidRPr="00845004">
        <w:rPr>
          <w:sz w:val="23"/>
          <w:szCs w:val="23"/>
          <w:lang w:val="uz-Cyrl-UZ" w:bidi="ru-RU"/>
        </w:rPr>
        <w:t>muddat tugaganidan so‘</w:t>
      </w:r>
      <w:r w:rsidRPr="00845004">
        <w:rPr>
          <w:sz w:val="23"/>
          <w:szCs w:val="23"/>
          <w:lang w:val="uz-Cyrl-UZ" w:bidi="ru-RU"/>
        </w:rPr>
        <w:t>ng, shartnoma bilan bog‘liq korrupsiyaviy harakatlarni sodir qilmaslikka kelishib oladilar</w:t>
      </w:r>
      <w:r w:rsidR="00821898" w:rsidRPr="00845004">
        <w:rPr>
          <w:sz w:val="23"/>
          <w:szCs w:val="23"/>
          <w:lang w:val="uz-Cyrl-UZ" w:bidi="ru-RU"/>
        </w:rPr>
        <w:t>.</w:t>
      </w:r>
    </w:p>
    <w:p w:rsidR="00821898" w:rsidRPr="00845004" w:rsidRDefault="00CD03F0" w:rsidP="00821898">
      <w:pPr>
        <w:pStyle w:val="4"/>
        <w:numPr>
          <w:ilvl w:val="1"/>
          <w:numId w:val="41"/>
        </w:numPr>
        <w:tabs>
          <w:tab w:val="left" w:pos="1276"/>
        </w:tabs>
        <w:spacing w:line="276" w:lineRule="auto"/>
        <w:ind w:left="0" w:firstLine="709"/>
        <w:contextualSpacing/>
        <w:rPr>
          <w:sz w:val="23"/>
          <w:szCs w:val="23"/>
          <w:lang w:val="uz-Cyrl-UZ" w:bidi="ru-RU"/>
        </w:rPr>
      </w:pPr>
      <w:r w:rsidRPr="00845004">
        <w:rPr>
          <w:sz w:val="23"/>
          <w:szCs w:val="23"/>
          <w:lang w:val="uz-Cyrl-UZ" w:bidi="ru-RU"/>
        </w:rPr>
        <w:t>Taraflar shartnomadagi korrupsiyaga qarshi qo‘shimcha shartlarda belgilangan korrupsiyaning oldini olish choralarini tan oladi va ularga rioya etilishi bo‘yicha hamkorlikni taʼminlaydilar</w:t>
      </w:r>
      <w:r w:rsidR="00821898" w:rsidRPr="00845004">
        <w:rPr>
          <w:sz w:val="23"/>
          <w:szCs w:val="23"/>
          <w:lang w:val="uz-Cyrl-UZ" w:bidi="ru-RU"/>
        </w:rPr>
        <w:t>.</w:t>
      </w:r>
    </w:p>
    <w:p w:rsidR="00821898" w:rsidRPr="00845004" w:rsidRDefault="00D33DFE" w:rsidP="00821898">
      <w:pPr>
        <w:pStyle w:val="4"/>
        <w:numPr>
          <w:ilvl w:val="1"/>
          <w:numId w:val="41"/>
        </w:numPr>
        <w:tabs>
          <w:tab w:val="left" w:pos="1276"/>
        </w:tabs>
        <w:spacing w:line="276" w:lineRule="auto"/>
        <w:ind w:left="0" w:firstLine="709"/>
        <w:contextualSpacing/>
        <w:rPr>
          <w:sz w:val="23"/>
          <w:szCs w:val="23"/>
          <w:lang w:val="uz-Cyrl-UZ" w:bidi="ru-RU"/>
        </w:rPr>
      </w:pPr>
      <w:r w:rsidRPr="00845004">
        <w:rPr>
          <w:sz w:val="23"/>
          <w:szCs w:val="23"/>
          <w:lang w:val="uz-Cyrl-UZ" w:bidi="ru-RU"/>
        </w:rPr>
        <w:t>Har bir taraf shartnoma tuzilgan paytda bevosita o‘zi yoki uning ijroiya organlari, mansabdor shaxslari va xodimlari tomonidan shartnoma bilan bog‘liq munosabalar yuzasidan qonunga xilof ravishda pul, moddiy qiymatliklar berilmaganligini, shartnoma tuzilishi evaziga norasmiy pul yoki boshqa moddiy qiymatliklar olinishiga yo‘l qo‘yilmaganligini, taklif etilmaganligini, ularni berishga vaʼda qilinmaganligini, shuningdek moddiy yoki har qanday turdagi imtiyoz, ustunliklar olinmaganligini (kelajakda bu turdagi harakatlarni amalga oshirishi mumkinligi haqida taassurot qoldirilmaganligi) kafolatlaydi</w:t>
      </w:r>
      <w:r w:rsidR="00821898" w:rsidRPr="00845004">
        <w:rPr>
          <w:sz w:val="23"/>
          <w:szCs w:val="23"/>
          <w:lang w:val="uz-Cyrl-UZ" w:bidi="ru-RU"/>
        </w:rPr>
        <w:t>.</w:t>
      </w:r>
    </w:p>
    <w:p w:rsidR="00821898" w:rsidRPr="00845004" w:rsidRDefault="00AC28E2" w:rsidP="00821898">
      <w:pPr>
        <w:pStyle w:val="4"/>
        <w:tabs>
          <w:tab w:val="left" w:pos="1276"/>
        </w:tabs>
        <w:spacing w:line="276" w:lineRule="auto"/>
        <w:ind w:firstLine="709"/>
        <w:contextualSpacing/>
        <w:rPr>
          <w:sz w:val="23"/>
          <w:szCs w:val="23"/>
          <w:lang w:val="uz-Cyrl-UZ" w:bidi="ru-RU"/>
        </w:rPr>
      </w:pPr>
      <w:r w:rsidRPr="00845004">
        <w:rPr>
          <w:sz w:val="23"/>
          <w:szCs w:val="23"/>
          <w:lang w:val="uz-Cyrl-UZ" w:bidi="ru-RU"/>
        </w:rPr>
        <w:t>Taraflar, ular tomonidan shartnoma doirasida jalb qilingan shaxslarning (yordamchi pudratchi tashkilotlar, agentlar va taraflar nazorati ostidagi boshqa shaxslarning) yuqoridagi harakatlarni sodir etmasligi yuzasidan oqilona choralar ko‘radi</w:t>
      </w:r>
      <w:r w:rsidR="00821898" w:rsidRPr="00845004">
        <w:rPr>
          <w:sz w:val="23"/>
          <w:szCs w:val="23"/>
          <w:lang w:val="uz-Cyrl-UZ" w:bidi="ru-RU"/>
        </w:rPr>
        <w:t>.</w:t>
      </w:r>
    </w:p>
    <w:p w:rsidR="00821898" w:rsidRPr="00845004" w:rsidRDefault="00DF1C9C" w:rsidP="00821898">
      <w:pPr>
        <w:pStyle w:val="4"/>
        <w:numPr>
          <w:ilvl w:val="1"/>
          <w:numId w:val="41"/>
        </w:numPr>
        <w:tabs>
          <w:tab w:val="left" w:pos="1276"/>
        </w:tabs>
        <w:spacing w:line="276" w:lineRule="auto"/>
        <w:ind w:left="0" w:firstLine="709"/>
        <w:contextualSpacing/>
        <w:rPr>
          <w:sz w:val="23"/>
          <w:szCs w:val="23"/>
          <w:lang w:val="uz-Cyrl-UZ" w:bidi="ru-RU"/>
        </w:rPr>
      </w:pPr>
      <w:r w:rsidRPr="00845004">
        <w:rPr>
          <w:sz w:val="23"/>
          <w:szCs w:val="23"/>
          <w:lang w:val="uz-Cyrl-UZ" w:bidi="ru-RU"/>
        </w:rPr>
        <w:t>Taraflar davlat xizmatchilari, siyosiy partiyalar, shuningdek o‘zining ijroiya organlari, mansabdor shaxslari va xodimlari tomonidan har qanday vaqt va shaklda quyidagi harakatlarni bevosita yoki bilvosita (shu jumladan, uchinchi shaxslar orqali) sodir etilishiga yo‘l qo‘ymaydi</w:t>
      </w:r>
      <w:r w:rsidR="00821898" w:rsidRPr="00845004">
        <w:rPr>
          <w:sz w:val="23"/>
          <w:szCs w:val="23"/>
          <w:lang w:val="uz-Cyrl-UZ" w:bidi="ru-RU"/>
        </w:rPr>
        <w:t>:</w:t>
      </w:r>
    </w:p>
    <w:p w:rsidR="00821898" w:rsidRPr="00845004" w:rsidRDefault="00821898" w:rsidP="00821898">
      <w:pPr>
        <w:pStyle w:val="4"/>
        <w:tabs>
          <w:tab w:val="left" w:pos="1276"/>
        </w:tabs>
        <w:spacing w:line="276" w:lineRule="auto"/>
        <w:ind w:firstLine="709"/>
        <w:contextualSpacing/>
        <w:rPr>
          <w:sz w:val="23"/>
          <w:szCs w:val="23"/>
          <w:lang w:val="uz-Cyrl-UZ" w:bidi="ru-RU"/>
        </w:rPr>
      </w:pPr>
      <w:r w:rsidRPr="00845004">
        <w:rPr>
          <w:sz w:val="23"/>
          <w:szCs w:val="23"/>
          <w:lang w:val="uz-Cyrl-UZ" w:bidi="ru-RU"/>
        </w:rPr>
        <w:t xml:space="preserve">а) </w:t>
      </w:r>
      <w:r w:rsidR="002B27A5" w:rsidRPr="00845004">
        <w:rPr>
          <w:sz w:val="23"/>
          <w:szCs w:val="23"/>
          <w:lang w:val="uz-Cyrl-UZ" w:bidi="ru-RU"/>
        </w:rPr>
        <w:t>nazorat qiluvchi organlardan litsenziya va ruxsatnomalar olish, soliq solish, bojxona rasmiylashtiruvini amalga oshirish, sudda ish ko‘rilishi, qonunchilik jarayoni va boshqa sohalarda qonunga xilof ravishda tijorat yoki boshqa tusdagi ustunlikka ega bo‘lish yoki saqlab qolish maqsadida yuqoridagi shaxslar foydasiga yoki ular tomonidan moddiy yoki nomoddiy naf olishning taklif etilishi, vaʼda qilinishi, berilishiga</w:t>
      </w:r>
      <w:r w:rsidRPr="00845004">
        <w:rPr>
          <w:sz w:val="23"/>
          <w:szCs w:val="23"/>
          <w:lang w:val="uz-Cyrl-UZ" w:bidi="ru-RU"/>
        </w:rPr>
        <w:t>;</w:t>
      </w:r>
    </w:p>
    <w:p w:rsidR="00821898" w:rsidRPr="00845004" w:rsidRDefault="00131D48" w:rsidP="00821898">
      <w:pPr>
        <w:pStyle w:val="4"/>
        <w:tabs>
          <w:tab w:val="left" w:pos="1276"/>
        </w:tabs>
        <w:spacing w:line="276" w:lineRule="auto"/>
        <w:ind w:firstLine="709"/>
        <w:contextualSpacing/>
        <w:rPr>
          <w:sz w:val="23"/>
          <w:szCs w:val="23"/>
          <w:lang w:val="uz-Cyrl-UZ" w:bidi="ru-RU"/>
        </w:rPr>
      </w:pPr>
      <w:r w:rsidRPr="00845004">
        <w:rPr>
          <w:sz w:val="23"/>
          <w:szCs w:val="23"/>
          <w:shd w:val="clear" w:color="auto" w:fill="auto"/>
          <w:lang w:val="uz-Cyrl-UZ" w:eastAsia="ru-RU" w:bidi="ru-RU"/>
        </w:rPr>
        <w:t>b</w:t>
      </w:r>
      <w:r w:rsidR="00821898" w:rsidRPr="00845004">
        <w:rPr>
          <w:sz w:val="23"/>
          <w:szCs w:val="23"/>
          <w:shd w:val="clear" w:color="auto" w:fill="auto"/>
          <w:lang w:val="uz-Cyrl-UZ" w:eastAsia="ru-RU" w:bidi="ru-RU"/>
        </w:rPr>
        <w:t xml:space="preserve">) </w:t>
      </w:r>
      <w:r w:rsidR="004C46C3" w:rsidRPr="00845004">
        <w:rPr>
          <w:sz w:val="23"/>
          <w:szCs w:val="23"/>
          <w:shd w:val="clear" w:color="auto" w:fill="auto"/>
          <w:lang w:val="uz-Cyrl-UZ" w:eastAsia="ru-RU" w:bidi="ru-RU"/>
        </w:rPr>
        <w:t>qonunga xilof ravishda olingan daromadlarning legallashtirilishiga, shuningdek, agar mulk jinoiy faoliyatdan olingan daromad ekanligi taraflarga maʼlum bo‘lsa, uni o‘tkazish, mulkka aylantirish yoxud almashtirish yo‘li bilan uning kelib chiqishiga qonuniy tus berish, bunday pul mablag‘lari yoki boshqa mol- mulkning asl xususiyatini, manbaini, turgan joyini, tasarruf etish, ko‘chirish usulini, pul mablag‘lariga yoki boshqa mol-mulkka bo‘lgan haqiqiy egalik huquqlarini yoki uning kimga qarashliligini yashirishga</w:t>
      </w:r>
      <w:r w:rsidR="00821898" w:rsidRPr="00845004">
        <w:rPr>
          <w:sz w:val="23"/>
          <w:szCs w:val="23"/>
          <w:lang w:val="uz-Cyrl-UZ" w:bidi="ru-RU"/>
        </w:rPr>
        <w:t>;</w:t>
      </w:r>
    </w:p>
    <w:p w:rsidR="00821898" w:rsidRPr="00845004" w:rsidRDefault="007D5DFC" w:rsidP="00821898">
      <w:pPr>
        <w:pStyle w:val="4"/>
        <w:tabs>
          <w:tab w:val="left" w:pos="1276"/>
        </w:tabs>
        <w:spacing w:line="276" w:lineRule="auto"/>
        <w:ind w:firstLine="709"/>
        <w:contextualSpacing/>
        <w:rPr>
          <w:sz w:val="23"/>
          <w:szCs w:val="23"/>
          <w:lang w:val="uz-Cyrl-UZ" w:bidi="ru-RU"/>
        </w:rPr>
      </w:pPr>
      <w:r w:rsidRPr="00845004">
        <w:rPr>
          <w:sz w:val="23"/>
          <w:szCs w:val="23"/>
          <w:lang w:val="uz-Cyrl-UZ" w:bidi="ru-RU"/>
        </w:rPr>
        <w:t>v</w:t>
      </w:r>
      <w:r w:rsidR="00821898" w:rsidRPr="00845004">
        <w:rPr>
          <w:sz w:val="23"/>
          <w:szCs w:val="23"/>
          <w:lang w:val="uz-Cyrl-UZ" w:bidi="ru-RU"/>
        </w:rPr>
        <w:t xml:space="preserve">) </w:t>
      </w:r>
      <w:r w:rsidR="00D134D4" w:rsidRPr="00845004">
        <w:rPr>
          <w:sz w:val="23"/>
          <w:szCs w:val="23"/>
          <w:lang w:val="uz-Cyrl-UZ" w:bidi="ru-RU"/>
        </w:rPr>
        <w:t>korrupsiyaga oid huquqbuzarlik sodir qilish uchun taʼmagirlik qilish, undan, tazyiq o‘tkazish yoki tahdid qilish. Ushbu holat bo‘yicha bir taraf ikkinchi tarafni hamda vakolatli davlat organlarini darhol xabardor qilishi shart</w:t>
      </w:r>
      <w:r w:rsidR="00821898" w:rsidRPr="00845004">
        <w:rPr>
          <w:sz w:val="23"/>
          <w:szCs w:val="23"/>
          <w:lang w:val="uz-Cyrl-UZ" w:bidi="ru-RU"/>
        </w:rPr>
        <w:t>.</w:t>
      </w:r>
    </w:p>
    <w:p w:rsidR="00821898" w:rsidRPr="00845004" w:rsidRDefault="00165FDF" w:rsidP="00821898">
      <w:pPr>
        <w:pStyle w:val="4"/>
        <w:numPr>
          <w:ilvl w:val="1"/>
          <w:numId w:val="41"/>
        </w:numPr>
        <w:tabs>
          <w:tab w:val="left" w:pos="1276"/>
        </w:tabs>
        <w:spacing w:line="276" w:lineRule="auto"/>
        <w:ind w:left="0" w:firstLine="709"/>
        <w:contextualSpacing/>
        <w:rPr>
          <w:sz w:val="23"/>
          <w:szCs w:val="23"/>
          <w:lang w:val="uz-Cyrl-UZ" w:bidi="ru-RU"/>
        </w:rPr>
      </w:pPr>
      <w:r w:rsidRPr="00845004">
        <w:rPr>
          <w:sz w:val="23"/>
          <w:szCs w:val="23"/>
          <w:lang w:val="uz-Cyrl-UZ" w:bidi="ru-RU"/>
        </w:rPr>
        <w:t>Taraflar tovarlar, xizmat va ishlarni realizatsiya qilish va o‘tkazishda, bitimlar tuzish bo‘yicha muzokaralar olib borishda, litsenziya, ruxsatnomalar va boshqa ruxsat etish xususiyatiga ega bo‘lgan hujjatlarni olishda yoki ularning manfaatlarini ko‘zlab boshqa harakatlarni amalga oshiruvchi taraflarning nazorati ostida bo‘lgan va ular nomidan harakat qiladigan shaxslarga (shu jumladan, yordamchi pudratchilar, agentlar, savdo vakillari, distribyuterlar, huquqshunoslar, hisobchilar, ular nomidan harakat qiluvchi boshqa vakillarga) nisbatan quyidagi harakatlarni amalga oshirishi shart</w:t>
      </w:r>
      <w:r w:rsidR="00821898" w:rsidRPr="00845004">
        <w:rPr>
          <w:sz w:val="23"/>
          <w:szCs w:val="23"/>
          <w:lang w:val="uz-Cyrl-UZ" w:bidi="ru-RU"/>
        </w:rPr>
        <w:t>:</w:t>
      </w:r>
    </w:p>
    <w:p w:rsidR="00821898" w:rsidRPr="00845004" w:rsidRDefault="00521CD2" w:rsidP="00821898">
      <w:pPr>
        <w:pStyle w:val="4"/>
        <w:numPr>
          <w:ilvl w:val="0"/>
          <w:numId w:val="47"/>
        </w:numPr>
        <w:tabs>
          <w:tab w:val="left" w:pos="993"/>
        </w:tabs>
        <w:spacing w:line="276" w:lineRule="auto"/>
        <w:ind w:left="0" w:firstLine="709"/>
        <w:contextualSpacing/>
        <w:rPr>
          <w:sz w:val="23"/>
          <w:szCs w:val="23"/>
          <w:lang w:val="uz-Cyrl-UZ" w:bidi="ru-RU"/>
        </w:rPr>
      </w:pPr>
      <w:r w:rsidRPr="00845004">
        <w:rPr>
          <w:sz w:val="23"/>
          <w:szCs w:val="23"/>
          <w:lang w:val="uz-Cyrl-UZ" w:bidi="ru-RU"/>
        </w:rPr>
        <w:t>korrupsiyaviy harakatlarga yo‘l qo‘yib bo‘lmasligi va korrupsiyaviy harakatlarga nisbatan murosasiz munosabatda bo‘lishi shartligi haqida ko‘rsatmalar va tushuntirishlar berish</w:t>
      </w:r>
      <w:r w:rsidR="00821898" w:rsidRPr="00845004">
        <w:rPr>
          <w:sz w:val="23"/>
          <w:szCs w:val="23"/>
          <w:lang w:val="uz-Cyrl-UZ" w:bidi="ru-RU"/>
        </w:rPr>
        <w:t>;</w:t>
      </w:r>
    </w:p>
    <w:p w:rsidR="00821898" w:rsidRPr="00845004" w:rsidRDefault="006A0609" w:rsidP="00821898">
      <w:pPr>
        <w:pStyle w:val="4"/>
        <w:numPr>
          <w:ilvl w:val="0"/>
          <w:numId w:val="47"/>
        </w:numPr>
        <w:tabs>
          <w:tab w:val="left" w:pos="993"/>
        </w:tabs>
        <w:spacing w:line="276" w:lineRule="auto"/>
        <w:ind w:left="0" w:firstLine="709"/>
        <w:contextualSpacing/>
        <w:rPr>
          <w:sz w:val="23"/>
          <w:szCs w:val="23"/>
          <w:lang w:val="uz-Cyrl-UZ" w:bidi="ru-RU"/>
        </w:rPr>
      </w:pPr>
      <w:r w:rsidRPr="00845004">
        <w:rPr>
          <w:sz w:val="23"/>
          <w:szCs w:val="23"/>
          <w:lang w:val="uz-Cyrl-UZ" w:bidi="ru-RU"/>
        </w:rPr>
        <w:lastRenderedPageBreak/>
        <w:t>ulardan korrupsiyaviy harakatlarni amalga oshirish uchun vositachi sifatida foydalanmaslik</w:t>
      </w:r>
      <w:r w:rsidR="00821898" w:rsidRPr="00845004">
        <w:rPr>
          <w:sz w:val="23"/>
          <w:szCs w:val="23"/>
          <w:lang w:val="uz-Cyrl-UZ" w:bidi="ru-RU"/>
        </w:rPr>
        <w:t>;</w:t>
      </w:r>
    </w:p>
    <w:p w:rsidR="00821898" w:rsidRPr="00845004" w:rsidRDefault="00614209" w:rsidP="00821898">
      <w:pPr>
        <w:pStyle w:val="4"/>
        <w:numPr>
          <w:ilvl w:val="0"/>
          <w:numId w:val="47"/>
        </w:numPr>
        <w:tabs>
          <w:tab w:val="left" w:pos="993"/>
        </w:tabs>
        <w:spacing w:line="276" w:lineRule="auto"/>
        <w:ind w:left="0" w:firstLine="709"/>
        <w:contextualSpacing/>
        <w:rPr>
          <w:sz w:val="23"/>
          <w:szCs w:val="23"/>
          <w:lang w:val="uz-Cyrl-UZ" w:bidi="ru-RU"/>
        </w:rPr>
      </w:pPr>
      <w:r w:rsidRPr="00845004">
        <w:rPr>
          <w:sz w:val="23"/>
          <w:szCs w:val="23"/>
          <w:lang w:val="uz-Cyrl-UZ" w:bidi="ru-RU"/>
        </w:rPr>
        <w:t>ularni faqat tarafning oddiy kundalik faoliyati jarayonidagi ishlab chiqarish zarurati doirasidan kelib chiqib ishga jalb qilish</w:t>
      </w:r>
      <w:r w:rsidR="00821898" w:rsidRPr="00845004">
        <w:rPr>
          <w:sz w:val="23"/>
          <w:szCs w:val="23"/>
          <w:lang w:val="uz-Cyrl-UZ" w:bidi="ru-RU"/>
        </w:rPr>
        <w:t>;</w:t>
      </w:r>
    </w:p>
    <w:p w:rsidR="00821898" w:rsidRPr="00845004" w:rsidRDefault="00876DC5" w:rsidP="00821898">
      <w:pPr>
        <w:pStyle w:val="4"/>
        <w:numPr>
          <w:ilvl w:val="0"/>
          <w:numId w:val="47"/>
        </w:numPr>
        <w:tabs>
          <w:tab w:val="left" w:pos="993"/>
        </w:tabs>
        <w:spacing w:line="276" w:lineRule="auto"/>
        <w:ind w:left="0" w:firstLine="709"/>
        <w:contextualSpacing/>
        <w:rPr>
          <w:sz w:val="23"/>
          <w:szCs w:val="23"/>
          <w:lang w:val="uz-Cyrl-UZ" w:bidi="ru-RU"/>
        </w:rPr>
      </w:pPr>
      <w:r w:rsidRPr="00845004">
        <w:rPr>
          <w:sz w:val="23"/>
          <w:szCs w:val="23"/>
          <w:lang w:val="uz-Cyrl-UZ" w:bidi="ru-RU"/>
        </w:rPr>
        <w:t>ularga qonunchilik doirasida amalga oshirgan xizmatlari uchun belgilangan haq miqdoridan asossiz ravishda ortiqcha to‘lovlarni amalga oshirmaslik</w:t>
      </w:r>
      <w:r w:rsidR="00821898" w:rsidRPr="00845004">
        <w:rPr>
          <w:sz w:val="23"/>
          <w:szCs w:val="23"/>
          <w:lang w:val="uz-Cyrl-UZ" w:bidi="ru-RU"/>
        </w:rPr>
        <w:t>.</w:t>
      </w:r>
    </w:p>
    <w:p w:rsidR="00821898" w:rsidRPr="00845004" w:rsidRDefault="006A6822" w:rsidP="00821898">
      <w:pPr>
        <w:pStyle w:val="4"/>
        <w:numPr>
          <w:ilvl w:val="1"/>
          <w:numId w:val="41"/>
        </w:numPr>
        <w:tabs>
          <w:tab w:val="left" w:pos="1276"/>
        </w:tabs>
        <w:spacing w:line="276" w:lineRule="auto"/>
        <w:ind w:left="0" w:firstLine="709"/>
        <w:contextualSpacing/>
        <w:rPr>
          <w:sz w:val="23"/>
          <w:szCs w:val="23"/>
          <w:lang w:val="uz-Cyrl-UZ" w:bidi="ru-RU"/>
        </w:rPr>
      </w:pPr>
      <w:r w:rsidRPr="00845004">
        <w:rPr>
          <w:sz w:val="23"/>
          <w:szCs w:val="23"/>
          <w:lang w:val="uz-Cyrl-UZ" w:bidi="ru-RU"/>
        </w:rPr>
        <w:t>Taraflar ularning nazorati ostida bo‘lgan va ular nomidan harakat qiladigan shaxslar tomonidan korrupsiyaga qarshi qo‘shimcha shartlarda belgilangan majburiyatlar buzilganligi holatlari haqida xabar berilganligi uchun ularga tazyiq o‘tkazilmasligini kafolatlaydilar</w:t>
      </w:r>
      <w:r w:rsidR="00821898" w:rsidRPr="00845004">
        <w:rPr>
          <w:sz w:val="23"/>
          <w:szCs w:val="23"/>
          <w:lang w:val="uz-Cyrl-UZ" w:bidi="ru-RU"/>
        </w:rPr>
        <w:t>.</w:t>
      </w:r>
    </w:p>
    <w:p w:rsidR="00821898" w:rsidRPr="00845004" w:rsidRDefault="00392545" w:rsidP="00821898">
      <w:pPr>
        <w:pStyle w:val="4"/>
        <w:numPr>
          <w:ilvl w:val="1"/>
          <w:numId w:val="41"/>
        </w:numPr>
        <w:tabs>
          <w:tab w:val="left" w:pos="1276"/>
        </w:tabs>
        <w:spacing w:line="276" w:lineRule="auto"/>
        <w:ind w:left="0" w:firstLine="709"/>
        <w:contextualSpacing/>
        <w:rPr>
          <w:sz w:val="23"/>
          <w:szCs w:val="23"/>
          <w:lang w:val="uz-Cyrl-UZ" w:bidi="ru-RU"/>
        </w:rPr>
      </w:pPr>
      <w:r w:rsidRPr="00845004">
        <w:rPr>
          <w:sz w:val="23"/>
          <w:szCs w:val="23"/>
          <w:lang w:val="uz-Cyrl-UZ" w:bidi="ru-RU"/>
        </w:rPr>
        <w:t xml:space="preserve">Agar bir tarafga boshqa tarafning korrupsiyaga qarshi qo‘shimcha shartlarning 10.4 </w:t>
      </w:r>
      <w:r w:rsidR="00BE0AD1" w:rsidRPr="00845004">
        <w:rPr>
          <w:sz w:val="23"/>
          <w:szCs w:val="23"/>
          <w:lang w:val="uz-Cyrl-UZ" w:bidi="ru-RU"/>
        </w:rPr>
        <w:br/>
      </w:r>
      <w:r w:rsidRPr="00845004">
        <w:rPr>
          <w:sz w:val="23"/>
          <w:szCs w:val="23"/>
          <w:lang w:val="uz-Cyrl-UZ" w:bidi="ru-RU"/>
        </w:rPr>
        <w:t>va 10.5-bandlarida belgilangan majburiyatlarni buzilishiga yo‘l qo‘yganligi maʼlum bo‘lib qolsa, ikkinchi tarafni bu haqda zudlik bilan xabardor qilishi va ushbu tarafdan oqilona muddat ichida tegishli choralar ko‘rilishini va amalga oshirilgan ishlar yuzasidan unga xabardor qilishini talab qilishi shart</w:t>
      </w:r>
      <w:r w:rsidR="00821898" w:rsidRPr="00845004">
        <w:rPr>
          <w:sz w:val="23"/>
          <w:szCs w:val="23"/>
          <w:lang w:val="uz-Cyrl-UZ" w:bidi="ru-RU"/>
        </w:rPr>
        <w:t>.</w:t>
      </w:r>
    </w:p>
    <w:p w:rsidR="00821898" w:rsidRPr="00845004" w:rsidRDefault="00300E1D" w:rsidP="00821898">
      <w:pPr>
        <w:pStyle w:val="4"/>
        <w:tabs>
          <w:tab w:val="left" w:pos="1276"/>
        </w:tabs>
        <w:spacing w:line="276" w:lineRule="auto"/>
        <w:ind w:firstLine="709"/>
        <w:contextualSpacing/>
        <w:rPr>
          <w:sz w:val="23"/>
          <w:szCs w:val="23"/>
          <w:lang w:val="uz-Cyrl-UZ" w:bidi="ru-RU"/>
        </w:rPr>
      </w:pPr>
      <w:r w:rsidRPr="00845004">
        <w:rPr>
          <w:sz w:val="23"/>
          <w:szCs w:val="23"/>
          <w:lang w:val="uz-Cyrl-UZ" w:bidi="ru-RU"/>
        </w:rPr>
        <w:t>Tarafning talabi bo‘yicha ikkinchi taraf tomonidan qoidabuzarliklarni bartaraf qilish bo‘yicha oqilona muddat ichida tegishli choralar ko‘rilmagan yoki ko‘rib chiqish natijalari haqida xabardor qilmagan taqdirda, ushbu taraf shartnomani bir taraflama to‘xtatib turishga, bekor qilishga hamda zararni to‘liq qoplab berishni talab qilishga haqli</w:t>
      </w:r>
      <w:r w:rsidR="00821898" w:rsidRPr="00845004">
        <w:rPr>
          <w:sz w:val="23"/>
          <w:szCs w:val="23"/>
          <w:lang w:val="uz-Cyrl-UZ" w:bidi="ru-RU"/>
        </w:rPr>
        <w:t>.</w:t>
      </w:r>
    </w:p>
    <w:p w:rsidR="00391BB3" w:rsidRPr="00845004" w:rsidRDefault="00D624B2" w:rsidP="00CB481B">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845004">
        <w:rPr>
          <w:sz w:val="23"/>
          <w:szCs w:val="23"/>
          <w:lang w:val="uz-Cyrl-UZ"/>
        </w:rPr>
        <w:t>Tomonlarning rekvizitlari</w:t>
      </w:r>
    </w:p>
    <w:tbl>
      <w:tblPr>
        <w:tblW w:w="9894" w:type="dxa"/>
        <w:tblInd w:w="-5" w:type="dxa"/>
        <w:tblLayout w:type="fixed"/>
        <w:tblLook w:val="0000"/>
      </w:tblPr>
      <w:tblGrid>
        <w:gridCol w:w="113"/>
        <w:gridCol w:w="4834"/>
        <w:gridCol w:w="4843"/>
        <w:gridCol w:w="104"/>
      </w:tblGrid>
      <w:tr w:rsidR="00D077EB" w:rsidRPr="00845004" w:rsidTr="00E93CA4">
        <w:trPr>
          <w:trHeight w:val="416"/>
        </w:trPr>
        <w:tc>
          <w:tcPr>
            <w:tcW w:w="4947" w:type="dxa"/>
            <w:gridSpan w:val="2"/>
            <w:tcBorders>
              <w:top w:val="single" w:sz="4" w:space="0" w:color="000000"/>
              <w:left w:val="single" w:sz="4" w:space="0" w:color="000000"/>
              <w:bottom w:val="single" w:sz="4" w:space="0" w:color="000000"/>
            </w:tcBorders>
          </w:tcPr>
          <w:p w:rsidR="00D077EB" w:rsidRPr="00845004" w:rsidRDefault="00FB3D53" w:rsidP="00F627FF">
            <w:pPr>
              <w:autoSpaceDE w:val="0"/>
              <w:snapToGrid w:val="0"/>
              <w:spacing w:line="276" w:lineRule="auto"/>
              <w:contextualSpacing/>
              <w:jc w:val="center"/>
              <w:rPr>
                <w:rFonts w:cs="Times New Roman"/>
                <w:b/>
                <w:sz w:val="23"/>
                <w:szCs w:val="23"/>
                <w:lang w:val="uz-Cyrl-UZ"/>
              </w:rPr>
            </w:pPr>
            <w:r w:rsidRPr="00845004">
              <w:rPr>
                <w:rFonts w:eastAsia="Calibri" w:cs="Times New Roman"/>
                <w:b/>
                <w:sz w:val="23"/>
                <w:szCs w:val="23"/>
                <w:lang w:val="uz-Cyrl-UZ"/>
              </w:rPr>
              <w:t>Ishchi organ</w:t>
            </w:r>
            <w:r w:rsidR="00D077EB" w:rsidRPr="00845004">
              <w:rPr>
                <w:rFonts w:cs="Times New Roman"/>
                <w:b/>
                <w:sz w:val="23"/>
                <w:szCs w:val="23"/>
                <w:lang w:val="uz-Cyrl-UZ"/>
              </w:rPr>
              <w:t>:</w:t>
            </w:r>
          </w:p>
          <w:p w:rsidR="0023653B" w:rsidRPr="00845004" w:rsidRDefault="005E349D" w:rsidP="00F627FF">
            <w:pPr>
              <w:spacing w:line="276" w:lineRule="auto"/>
              <w:ind w:firstLine="34"/>
              <w:jc w:val="center"/>
              <w:rPr>
                <w:b/>
                <w:sz w:val="23"/>
                <w:szCs w:val="23"/>
                <w:lang w:val="uz-Cyrl-UZ"/>
              </w:rPr>
            </w:pPr>
            <w:r w:rsidRPr="00845004">
              <w:rPr>
                <w:b/>
                <w:sz w:val="23"/>
                <w:szCs w:val="23"/>
                <w:lang w:val="uz-Cyrl-UZ"/>
              </w:rPr>
              <w:t>“</w:t>
            </w:r>
            <w:r w:rsidR="0023653B" w:rsidRPr="00845004">
              <w:rPr>
                <w:b/>
                <w:sz w:val="23"/>
                <w:szCs w:val="23"/>
                <w:lang w:val="uz-Cyrl-UZ"/>
              </w:rPr>
              <w:t>O</w:t>
            </w:r>
            <w:r w:rsidR="00FB3D53" w:rsidRPr="00845004">
              <w:rPr>
                <w:b/>
                <w:sz w:val="23"/>
                <w:szCs w:val="23"/>
                <w:lang w:val="uz-Cyrl-UZ"/>
              </w:rPr>
              <w:t>‘</w:t>
            </w:r>
            <w:r w:rsidR="0023653B" w:rsidRPr="00845004">
              <w:rPr>
                <w:b/>
                <w:sz w:val="23"/>
                <w:szCs w:val="23"/>
                <w:lang w:val="uz-Cyrl-UZ"/>
              </w:rPr>
              <w:t>zbekiston telekommunikatsiya tarmoqlarini boshqarish respublika markazi</w:t>
            </w:r>
            <w:r w:rsidRPr="00845004">
              <w:rPr>
                <w:b/>
                <w:sz w:val="23"/>
                <w:szCs w:val="23"/>
                <w:lang w:val="uz-Cyrl-UZ"/>
              </w:rPr>
              <w:t>”</w:t>
            </w:r>
            <w:r w:rsidR="0023653B" w:rsidRPr="00845004">
              <w:rPr>
                <w:b/>
                <w:sz w:val="23"/>
                <w:szCs w:val="23"/>
                <w:lang w:val="uz-Cyrl-UZ"/>
              </w:rPr>
              <w:t xml:space="preserve"> </w:t>
            </w:r>
            <w:r w:rsidR="00FB3D53" w:rsidRPr="00845004">
              <w:rPr>
                <w:b/>
                <w:sz w:val="23"/>
                <w:szCs w:val="23"/>
                <w:lang w:val="uz-Cyrl-UZ"/>
              </w:rPr>
              <w:t>davlat unitar korxonasi</w:t>
            </w:r>
            <w:r w:rsidR="00E0215F" w:rsidRPr="00845004">
              <w:rPr>
                <w:b/>
                <w:sz w:val="23"/>
                <w:szCs w:val="23"/>
                <w:lang w:val="uz-Cyrl-UZ"/>
              </w:rPr>
              <w:t xml:space="preserve"> </w:t>
            </w:r>
            <w:r w:rsidR="0023653B" w:rsidRPr="00845004">
              <w:rPr>
                <w:b/>
                <w:sz w:val="23"/>
                <w:szCs w:val="23"/>
                <w:lang w:val="uz-Cyrl-UZ"/>
              </w:rPr>
              <w:t>(“O</w:t>
            </w:r>
            <w:r w:rsidR="00FB3D53" w:rsidRPr="00845004">
              <w:rPr>
                <w:b/>
                <w:sz w:val="23"/>
                <w:szCs w:val="23"/>
                <w:lang w:val="en-US"/>
              </w:rPr>
              <w:t>‘</w:t>
            </w:r>
            <w:r w:rsidR="0023653B" w:rsidRPr="00845004">
              <w:rPr>
                <w:b/>
                <w:sz w:val="23"/>
                <w:szCs w:val="23"/>
                <w:lang w:val="uz-Cyrl-UZ"/>
              </w:rPr>
              <w:t xml:space="preserve">zTTBRM” </w:t>
            </w:r>
            <w:r w:rsidR="00FB3D53" w:rsidRPr="00845004">
              <w:rPr>
                <w:b/>
                <w:sz w:val="23"/>
                <w:szCs w:val="23"/>
                <w:lang w:val="uz-Cyrl-UZ"/>
              </w:rPr>
              <w:t>DUK</w:t>
            </w:r>
            <w:r w:rsidR="0023653B" w:rsidRPr="00845004">
              <w:rPr>
                <w:b/>
                <w:sz w:val="23"/>
                <w:szCs w:val="23"/>
                <w:lang w:val="uz-Cyrl-UZ"/>
              </w:rPr>
              <w:t>)</w:t>
            </w:r>
          </w:p>
          <w:p w:rsidR="0023653B" w:rsidRPr="00845004" w:rsidRDefault="0023653B" w:rsidP="00F627FF">
            <w:pPr>
              <w:spacing w:line="276" w:lineRule="auto"/>
              <w:jc w:val="center"/>
              <w:rPr>
                <w:b/>
                <w:spacing w:val="20"/>
                <w:sz w:val="23"/>
                <w:szCs w:val="23"/>
                <w:lang w:val="uz-Cyrl-UZ"/>
              </w:rPr>
            </w:pPr>
          </w:p>
          <w:p w:rsidR="00FB3D53" w:rsidRPr="00845004" w:rsidRDefault="00FB3D53" w:rsidP="00FB3D53">
            <w:pPr>
              <w:spacing w:line="276" w:lineRule="auto"/>
              <w:ind w:firstLine="5"/>
              <w:rPr>
                <w:i/>
                <w:sz w:val="23"/>
                <w:szCs w:val="23"/>
                <w:lang w:val="uz-Cyrl-UZ"/>
              </w:rPr>
            </w:pPr>
            <w:r w:rsidRPr="00845004">
              <w:rPr>
                <w:i/>
                <w:sz w:val="23"/>
                <w:szCs w:val="23"/>
                <w:lang w:val="uz-Cyrl-UZ"/>
              </w:rPr>
              <w:t>Toshkent shahri 100019</w:t>
            </w:r>
          </w:p>
          <w:p w:rsidR="00FB3D53" w:rsidRPr="00845004" w:rsidRDefault="00FB3D53" w:rsidP="00FB3D53">
            <w:pPr>
              <w:spacing w:line="276" w:lineRule="auto"/>
              <w:ind w:firstLine="5"/>
              <w:rPr>
                <w:i/>
                <w:sz w:val="23"/>
                <w:szCs w:val="23"/>
                <w:lang w:val="uz-Cyrl-UZ"/>
              </w:rPr>
            </w:pPr>
            <w:r w:rsidRPr="00845004">
              <w:rPr>
                <w:i/>
                <w:sz w:val="23"/>
                <w:szCs w:val="23"/>
                <w:lang w:val="uz-Cyrl-UZ"/>
              </w:rPr>
              <w:t>Olmazor tumani, Sebzor dahasi,18-A-uy</w:t>
            </w:r>
          </w:p>
          <w:p w:rsidR="00FB3D53" w:rsidRPr="00845004" w:rsidRDefault="00FB3D53" w:rsidP="00FB3D53">
            <w:pPr>
              <w:spacing w:line="276" w:lineRule="auto"/>
              <w:ind w:firstLine="5"/>
              <w:rPr>
                <w:i/>
                <w:sz w:val="23"/>
                <w:szCs w:val="23"/>
                <w:lang w:val="uz-Cyrl-UZ"/>
              </w:rPr>
            </w:pPr>
            <w:r w:rsidRPr="00845004">
              <w:rPr>
                <w:i/>
                <w:sz w:val="23"/>
                <w:szCs w:val="23"/>
                <w:lang w:val="uz-Cyrl-UZ"/>
              </w:rPr>
              <w:t>tel:71-240-53-52, faks:71-240-54-19</w:t>
            </w:r>
          </w:p>
          <w:p w:rsidR="00FB3D53" w:rsidRPr="00845004" w:rsidRDefault="00FB3D53" w:rsidP="00FB3D53">
            <w:pPr>
              <w:spacing w:line="276" w:lineRule="auto"/>
              <w:ind w:firstLine="5"/>
              <w:rPr>
                <w:i/>
                <w:sz w:val="23"/>
                <w:szCs w:val="23"/>
                <w:lang w:val="uz-Cyrl-UZ"/>
              </w:rPr>
            </w:pPr>
            <w:r w:rsidRPr="00845004">
              <w:rPr>
                <w:i/>
                <w:sz w:val="23"/>
                <w:szCs w:val="23"/>
                <w:lang w:val="uz-Cyrl-UZ"/>
              </w:rPr>
              <w:t>h/r:  2021 0000 8001 5526 8001</w:t>
            </w:r>
          </w:p>
          <w:p w:rsidR="00FB3D53" w:rsidRPr="00845004" w:rsidRDefault="00FB3D53" w:rsidP="00FB3D53">
            <w:pPr>
              <w:spacing w:line="276" w:lineRule="auto"/>
              <w:ind w:firstLine="5"/>
              <w:rPr>
                <w:i/>
                <w:sz w:val="23"/>
                <w:szCs w:val="23"/>
                <w:lang w:val="uz-Cyrl-UZ"/>
              </w:rPr>
            </w:pPr>
            <w:r w:rsidRPr="00845004">
              <w:rPr>
                <w:i/>
                <w:sz w:val="23"/>
                <w:szCs w:val="23"/>
                <w:lang w:val="uz-Cyrl-UZ"/>
              </w:rPr>
              <w:t>MFO: 00401</w:t>
            </w:r>
          </w:p>
          <w:p w:rsidR="00FB3D53" w:rsidRPr="00845004" w:rsidRDefault="00FB3D53" w:rsidP="00FB3D53">
            <w:pPr>
              <w:spacing w:line="276" w:lineRule="auto"/>
              <w:ind w:firstLine="5"/>
              <w:rPr>
                <w:i/>
                <w:sz w:val="23"/>
                <w:szCs w:val="23"/>
                <w:lang w:val="uz-Cyrl-UZ"/>
              </w:rPr>
            </w:pPr>
            <w:r w:rsidRPr="00845004">
              <w:rPr>
                <w:i/>
                <w:sz w:val="23"/>
                <w:szCs w:val="23"/>
                <w:lang w:val="uz-Cyrl-UZ"/>
              </w:rPr>
              <w:t>bank: Toshkent shahar “Aloqabank”AT</w:t>
            </w:r>
          </w:p>
          <w:p w:rsidR="00FB3D53" w:rsidRPr="00845004" w:rsidRDefault="00FB3D53" w:rsidP="00FB3D53">
            <w:pPr>
              <w:spacing w:line="276" w:lineRule="auto"/>
              <w:ind w:firstLine="5"/>
              <w:rPr>
                <w:i/>
                <w:sz w:val="23"/>
                <w:szCs w:val="23"/>
                <w:lang w:val="uz-Cyrl-UZ"/>
              </w:rPr>
            </w:pPr>
            <w:r w:rsidRPr="00845004">
              <w:rPr>
                <w:i/>
                <w:sz w:val="23"/>
                <w:szCs w:val="23"/>
                <w:lang w:val="uz-Cyrl-UZ"/>
              </w:rPr>
              <w:t>STIR: 200899276</w:t>
            </w:r>
          </w:p>
          <w:p w:rsidR="00FB3D53" w:rsidRPr="00845004" w:rsidRDefault="00FB3D53" w:rsidP="00FB3D53">
            <w:pPr>
              <w:spacing w:line="276" w:lineRule="auto"/>
              <w:ind w:firstLine="5"/>
              <w:rPr>
                <w:i/>
                <w:sz w:val="23"/>
                <w:szCs w:val="23"/>
                <w:lang w:val="uz-Cyrl-UZ"/>
              </w:rPr>
            </w:pPr>
            <w:r w:rsidRPr="00845004">
              <w:rPr>
                <w:i/>
                <w:sz w:val="23"/>
                <w:szCs w:val="23"/>
                <w:lang w:val="uz-Cyrl-UZ"/>
              </w:rPr>
              <w:t>IFUT: 61900</w:t>
            </w:r>
          </w:p>
          <w:p w:rsidR="00FB3D53" w:rsidRPr="00845004" w:rsidRDefault="00FB3D53" w:rsidP="00FB3D53">
            <w:pPr>
              <w:spacing w:line="276" w:lineRule="auto"/>
              <w:ind w:firstLine="5"/>
              <w:rPr>
                <w:i/>
                <w:sz w:val="23"/>
                <w:szCs w:val="23"/>
                <w:lang w:val="en-US"/>
              </w:rPr>
            </w:pPr>
            <w:r w:rsidRPr="00845004">
              <w:rPr>
                <w:i/>
                <w:sz w:val="23"/>
                <w:szCs w:val="23"/>
                <w:lang w:val="uz-Cyrl-UZ"/>
              </w:rPr>
              <w:t>QQS to‘lovchisining ro‘yxatdan o‘tish</w:t>
            </w:r>
          </w:p>
          <w:p w:rsidR="00D077EB" w:rsidRPr="00845004" w:rsidRDefault="00FB3D53" w:rsidP="00FB3D53">
            <w:pPr>
              <w:spacing w:line="276" w:lineRule="auto"/>
              <w:ind w:firstLine="5"/>
              <w:rPr>
                <w:i/>
                <w:sz w:val="23"/>
                <w:szCs w:val="23"/>
                <w:lang w:val="uz-Cyrl-UZ"/>
              </w:rPr>
            </w:pPr>
            <w:r w:rsidRPr="00845004">
              <w:rPr>
                <w:i/>
                <w:sz w:val="23"/>
                <w:szCs w:val="23"/>
                <w:lang w:val="uz-Cyrl-UZ"/>
              </w:rPr>
              <w:t>kodi</w:t>
            </w:r>
            <w:r w:rsidR="00D077EB" w:rsidRPr="00845004">
              <w:rPr>
                <w:i/>
                <w:sz w:val="23"/>
                <w:szCs w:val="23"/>
                <w:lang w:val="uz-Cyrl-UZ"/>
              </w:rPr>
              <w:t>: 326090015932</w:t>
            </w:r>
          </w:p>
          <w:p w:rsidR="00D077EB" w:rsidRPr="00845004" w:rsidRDefault="00D077EB" w:rsidP="00F627FF">
            <w:pPr>
              <w:spacing w:line="276" w:lineRule="auto"/>
              <w:ind w:firstLine="5"/>
              <w:rPr>
                <w:i/>
                <w:sz w:val="23"/>
                <w:szCs w:val="23"/>
                <w:lang w:val="en-US"/>
              </w:rPr>
            </w:pPr>
            <w:r w:rsidRPr="00845004">
              <w:rPr>
                <w:i/>
                <w:sz w:val="23"/>
                <w:szCs w:val="23"/>
                <w:lang w:val="uz-Cyrl-UZ"/>
              </w:rPr>
              <w:t>E-mail</w:t>
            </w:r>
            <w:r w:rsidRPr="00845004">
              <w:rPr>
                <w:i/>
                <w:sz w:val="23"/>
                <w:szCs w:val="23"/>
                <w:lang w:val="en-US"/>
              </w:rPr>
              <w:t xml:space="preserve">: </w:t>
            </w:r>
            <w:hyperlink r:id="rId8" w:history="1">
              <w:r w:rsidRPr="00845004">
                <w:rPr>
                  <w:rStyle w:val="a3"/>
                  <w:i/>
                  <w:color w:val="auto"/>
                  <w:sz w:val="23"/>
                  <w:szCs w:val="23"/>
                  <w:u w:val="none"/>
                  <w:lang w:val="en-US"/>
                </w:rPr>
                <w:t>tmc@rtmc.uz</w:t>
              </w:r>
            </w:hyperlink>
            <w:r w:rsidRPr="00845004">
              <w:rPr>
                <w:i/>
                <w:sz w:val="23"/>
                <w:szCs w:val="23"/>
                <w:lang w:val="en-US"/>
              </w:rPr>
              <w:t>,</w:t>
            </w:r>
          </w:p>
          <w:p w:rsidR="00D077EB" w:rsidRPr="00845004" w:rsidRDefault="00FB3D53" w:rsidP="00F627FF">
            <w:pPr>
              <w:spacing w:line="276" w:lineRule="auto"/>
              <w:ind w:firstLine="5"/>
              <w:rPr>
                <w:rFonts w:cs="Times New Roman"/>
                <w:sz w:val="23"/>
                <w:szCs w:val="23"/>
                <w:lang w:val="en-US"/>
              </w:rPr>
            </w:pPr>
            <w:r w:rsidRPr="00845004">
              <w:rPr>
                <w:i/>
                <w:sz w:val="23"/>
                <w:szCs w:val="23"/>
                <w:lang w:val="uz-Cyrl-UZ"/>
              </w:rPr>
              <w:t>Veb sayt</w:t>
            </w:r>
            <w:r w:rsidR="00D077EB" w:rsidRPr="00845004">
              <w:rPr>
                <w:i/>
                <w:sz w:val="23"/>
                <w:szCs w:val="23"/>
                <w:lang w:val="uz-Cyrl-UZ"/>
              </w:rPr>
              <w:t>: www. rtmc.uz</w:t>
            </w:r>
          </w:p>
        </w:tc>
        <w:tc>
          <w:tcPr>
            <w:tcW w:w="4947" w:type="dxa"/>
            <w:gridSpan w:val="2"/>
            <w:tcBorders>
              <w:top w:val="single" w:sz="4" w:space="0" w:color="000000"/>
              <w:left w:val="single" w:sz="4" w:space="0" w:color="000000"/>
              <w:bottom w:val="single" w:sz="4" w:space="0" w:color="000000"/>
              <w:right w:val="single" w:sz="4" w:space="0" w:color="000000"/>
            </w:tcBorders>
          </w:tcPr>
          <w:p w:rsidR="00D077EB" w:rsidRPr="00845004" w:rsidRDefault="00AC029C" w:rsidP="00F627FF">
            <w:pPr>
              <w:pStyle w:val="Nonformat"/>
              <w:keepNext/>
              <w:snapToGrid w:val="0"/>
              <w:spacing w:line="276" w:lineRule="auto"/>
              <w:contextualSpacing/>
              <w:jc w:val="center"/>
              <w:rPr>
                <w:rFonts w:ascii="Times New Roman" w:hAnsi="Times New Roman" w:cs="Times New Roman"/>
                <w:b/>
                <w:sz w:val="23"/>
                <w:szCs w:val="23"/>
                <w:lang w:val="en-US"/>
              </w:rPr>
            </w:pPr>
            <w:r w:rsidRPr="00845004">
              <w:rPr>
                <w:rFonts w:ascii="Times New Roman" w:hAnsi="Times New Roman" w:cs="Times New Roman"/>
                <w:b/>
                <w:sz w:val="23"/>
                <w:szCs w:val="23"/>
                <w:lang w:val="uz-Cyrl-UZ"/>
              </w:rPr>
              <w:t>Buyurtmachi</w:t>
            </w:r>
            <w:r w:rsidR="00D077EB" w:rsidRPr="00845004">
              <w:rPr>
                <w:rFonts w:ascii="Times New Roman" w:hAnsi="Times New Roman" w:cs="Times New Roman"/>
                <w:b/>
                <w:sz w:val="23"/>
                <w:szCs w:val="23"/>
                <w:lang w:val="en-US"/>
              </w:rPr>
              <w:t>:</w:t>
            </w:r>
          </w:p>
          <w:p w:rsidR="00D077EB" w:rsidRPr="00845004" w:rsidRDefault="00D077EB" w:rsidP="00F627FF">
            <w:pPr>
              <w:autoSpaceDE w:val="0"/>
              <w:spacing w:line="276" w:lineRule="auto"/>
              <w:contextualSpacing/>
              <w:jc w:val="both"/>
              <w:rPr>
                <w:rFonts w:cs="Times New Roman"/>
                <w:sz w:val="23"/>
                <w:szCs w:val="23"/>
                <w:lang w:val="en-US"/>
              </w:rPr>
            </w:pPr>
          </w:p>
          <w:p w:rsidR="00D077EB" w:rsidRPr="00845004" w:rsidRDefault="00D077EB" w:rsidP="00F627FF">
            <w:pPr>
              <w:spacing w:line="276" w:lineRule="auto"/>
              <w:rPr>
                <w:i/>
                <w:sz w:val="23"/>
                <w:szCs w:val="23"/>
                <w:lang w:val="uz-Cyrl-UZ"/>
              </w:rPr>
            </w:pPr>
          </w:p>
          <w:p w:rsidR="00DD529C" w:rsidRPr="00845004" w:rsidRDefault="00DD529C" w:rsidP="00F627FF">
            <w:pPr>
              <w:spacing w:line="276" w:lineRule="auto"/>
              <w:rPr>
                <w:i/>
                <w:sz w:val="23"/>
                <w:szCs w:val="23"/>
                <w:lang w:val="uz-Cyrl-UZ"/>
              </w:rPr>
            </w:pPr>
          </w:p>
          <w:p w:rsidR="00DD529C" w:rsidRPr="00845004" w:rsidRDefault="00DD529C" w:rsidP="00F627FF">
            <w:pPr>
              <w:spacing w:line="276" w:lineRule="auto"/>
              <w:rPr>
                <w:i/>
                <w:sz w:val="23"/>
                <w:szCs w:val="23"/>
                <w:lang w:val="uz-Cyrl-UZ"/>
              </w:rPr>
            </w:pPr>
          </w:p>
          <w:p w:rsidR="004433B4" w:rsidRPr="00845004" w:rsidRDefault="00AB0AAE" w:rsidP="00F627FF">
            <w:pPr>
              <w:spacing w:line="276" w:lineRule="auto"/>
              <w:ind w:firstLine="5"/>
              <w:rPr>
                <w:i/>
                <w:sz w:val="23"/>
                <w:szCs w:val="23"/>
                <w:lang w:val="uz-Cyrl-UZ"/>
              </w:rPr>
            </w:pPr>
            <w:r w:rsidRPr="00845004">
              <w:rPr>
                <w:i/>
                <w:sz w:val="23"/>
                <w:szCs w:val="23"/>
                <w:lang w:val="uz-Cyrl-UZ"/>
              </w:rPr>
              <w:t>Manzil</w:t>
            </w:r>
            <w:r w:rsidR="00D077EB" w:rsidRPr="00845004">
              <w:rPr>
                <w:i/>
                <w:sz w:val="23"/>
                <w:szCs w:val="23"/>
                <w:lang w:val="uz-Cyrl-UZ"/>
              </w:rPr>
              <w:t>:</w:t>
            </w:r>
            <w:r w:rsidR="004433B4" w:rsidRPr="00845004">
              <w:rPr>
                <w:i/>
                <w:sz w:val="23"/>
                <w:szCs w:val="23"/>
                <w:lang w:val="uz-Cyrl-UZ"/>
              </w:rPr>
              <w:t>____________________________</w:t>
            </w:r>
          </w:p>
          <w:p w:rsidR="00D077EB" w:rsidRPr="00845004" w:rsidRDefault="004433B4" w:rsidP="00F627FF">
            <w:pPr>
              <w:spacing w:line="276" w:lineRule="auto"/>
              <w:ind w:firstLine="5"/>
              <w:rPr>
                <w:i/>
                <w:sz w:val="23"/>
                <w:szCs w:val="23"/>
                <w:lang w:val="uz-Cyrl-UZ"/>
              </w:rPr>
            </w:pPr>
            <w:r w:rsidRPr="00845004">
              <w:rPr>
                <w:i/>
                <w:sz w:val="23"/>
                <w:szCs w:val="23"/>
                <w:lang w:val="uz-Cyrl-UZ"/>
              </w:rPr>
              <w:t>___________________________________</w:t>
            </w:r>
          </w:p>
          <w:p w:rsidR="00AE1B8D" w:rsidRPr="00845004" w:rsidRDefault="00AE1B8D" w:rsidP="00F627FF">
            <w:pPr>
              <w:spacing w:line="276" w:lineRule="auto"/>
              <w:ind w:firstLine="5"/>
              <w:rPr>
                <w:i/>
                <w:sz w:val="23"/>
                <w:szCs w:val="23"/>
                <w:lang w:val="uz-Cyrl-UZ"/>
              </w:rPr>
            </w:pPr>
          </w:p>
          <w:p w:rsidR="00D077EB" w:rsidRPr="00845004" w:rsidRDefault="00AB0AAE" w:rsidP="00F627FF">
            <w:pPr>
              <w:spacing w:line="276" w:lineRule="auto"/>
              <w:ind w:firstLine="5"/>
              <w:rPr>
                <w:i/>
                <w:sz w:val="23"/>
                <w:szCs w:val="23"/>
                <w:lang w:val="uz-Cyrl-UZ"/>
              </w:rPr>
            </w:pPr>
            <w:r w:rsidRPr="00845004">
              <w:rPr>
                <w:i/>
                <w:sz w:val="23"/>
                <w:szCs w:val="23"/>
                <w:lang w:val="uz-Cyrl-UZ"/>
              </w:rPr>
              <w:t>tel</w:t>
            </w:r>
            <w:r w:rsidR="00D077EB" w:rsidRPr="00845004">
              <w:rPr>
                <w:i/>
                <w:sz w:val="23"/>
                <w:szCs w:val="23"/>
                <w:lang w:val="uz-Cyrl-UZ"/>
              </w:rPr>
              <w:t>:</w:t>
            </w:r>
            <w:r w:rsidR="004433B4" w:rsidRPr="00845004">
              <w:rPr>
                <w:i/>
                <w:sz w:val="23"/>
                <w:szCs w:val="23"/>
                <w:lang w:val="uz-Cyrl-UZ"/>
              </w:rPr>
              <w:t>_____________</w:t>
            </w:r>
            <w:r w:rsidRPr="00845004">
              <w:rPr>
                <w:i/>
                <w:sz w:val="23"/>
                <w:szCs w:val="23"/>
                <w:lang w:val="uz-Cyrl-UZ"/>
              </w:rPr>
              <w:t xml:space="preserve"> faks</w:t>
            </w:r>
            <w:r w:rsidR="00D077EB" w:rsidRPr="00845004">
              <w:rPr>
                <w:i/>
                <w:sz w:val="23"/>
                <w:szCs w:val="23"/>
                <w:lang w:val="uz-Cyrl-UZ"/>
              </w:rPr>
              <w:t>:</w:t>
            </w:r>
            <w:r w:rsidR="004433B4" w:rsidRPr="00845004">
              <w:rPr>
                <w:i/>
                <w:sz w:val="23"/>
                <w:szCs w:val="23"/>
                <w:lang w:val="uz-Cyrl-UZ"/>
              </w:rPr>
              <w:t>______________</w:t>
            </w:r>
          </w:p>
          <w:p w:rsidR="00D077EB" w:rsidRPr="00845004" w:rsidRDefault="00AB0AAE" w:rsidP="00F627FF">
            <w:pPr>
              <w:spacing w:line="276" w:lineRule="auto"/>
              <w:ind w:firstLine="5"/>
              <w:rPr>
                <w:i/>
                <w:sz w:val="23"/>
                <w:szCs w:val="23"/>
                <w:lang w:val="uz-Cyrl-UZ"/>
              </w:rPr>
            </w:pPr>
            <w:r w:rsidRPr="00845004">
              <w:rPr>
                <w:i/>
                <w:sz w:val="23"/>
                <w:szCs w:val="23"/>
                <w:lang w:val="uz-Cyrl-UZ"/>
              </w:rPr>
              <w:t>h/r</w:t>
            </w:r>
            <w:r w:rsidR="00D077EB" w:rsidRPr="00845004">
              <w:rPr>
                <w:i/>
                <w:sz w:val="23"/>
                <w:szCs w:val="23"/>
                <w:lang w:val="uz-Cyrl-UZ"/>
              </w:rPr>
              <w:t>:</w:t>
            </w:r>
            <w:r w:rsidR="004433B4" w:rsidRPr="00845004">
              <w:rPr>
                <w:i/>
                <w:sz w:val="23"/>
                <w:szCs w:val="23"/>
                <w:lang w:val="uz-Cyrl-UZ"/>
              </w:rPr>
              <w:t>_________________________________</w:t>
            </w:r>
          </w:p>
          <w:p w:rsidR="00D077EB" w:rsidRPr="00845004" w:rsidRDefault="00AB0AAE" w:rsidP="00F627FF">
            <w:pPr>
              <w:spacing w:line="276" w:lineRule="auto"/>
              <w:ind w:firstLine="5"/>
              <w:rPr>
                <w:i/>
                <w:sz w:val="23"/>
                <w:szCs w:val="23"/>
                <w:lang w:val="uz-Cyrl-UZ"/>
              </w:rPr>
            </w:pPr>
            <w:r w:rsidRPr="00845004">
              <w:rPr>
                <w:i/>
                <w:sz w:val="23"/>
                <w:szCs w:val="23"/>
                <w:lang w:val="uz-Cyrl-UZ"/>
              </w:rPr>
              <w:t>MFO</w:t>
            </w:r>
            <w:r w:rsidR="00D077EB" w:rsidRPr="00845004">
              <w:rPr>
                <w:i/>
                <w:sz w:val="23"/>
                <w:szCs w:val="23"/>
                <w:lang w:val="uz-Cyrl-UZ"/>
              </w:rPr>
              <w:t>:</w:t>
            </w:r>
            <w:r w:rsidR="004433B4" w:rsidRPr="00845004">
              <w:rPr>
                <w:i/>
                <w:sz w:val="23"/>
                <w:szCs w:val="23"/>
                <w:lang w:val="uz-Cyrl-UZ"/>
              </w:rPr>
              <w:t>______________________________</w:t>
            </w:r>
            <w:r w:rsidR="00D077EB" w:rsidRPr="00845004">
              <w:rPr>
                <w:i/>
                <w:sz w:val="23"/>
                <w:szCs w:val="23"/>
                <w:lang w:val="uz-Cyrl-UZ"/>
              </w:rPr>
              <w:t xml:space="preserve">       </w:t>
            </w:r>
          </w:p>
          <w:p w:rsidR="00D077EB" w:rsidRPr="00845004" w:rsidRDefault="00AB0AAE" w:rsidP="00F627FF">
            <w:pPr>
              <w:spacing w:line="276" w:lineRule="auto"/>
              <w:ind w:firstLine="5"/>
              <w:rPr>
                <w:i/>
                <w:sz w:val="23"/>
                <w:szCs w:val="23"/>
                <w:lang w:val="uz-Cyrl-UZ"/>
              </w:rPr>
            </w:pPr>
            <w:r w:rsidRPr="00845004">
              <w:rPr>
                <w:i/>
                <w:sz w:val="23"/>
                <w:szCs w:val="23"/>
                <w:lang w:val="uz-Cyrl-UZ"/>
              </w:rPr>
              <w:t>bank</w:t>
            </w:r>
            <w:r w:rsidR="00D077EB" w:rsidRPr="00845004">
              <w:rPr>
                <w:i/>
                <w:sz w:val="23"/>
                <w:szCs w:val="23"/>
                <w:lang w:val="uz-Cyrl-UZ"/>
              </w:rPr>
              <w:t>:</w:t>
            </w:r>
            <w:r w:rsidR="004433B4" w:rsidRPr="00845004">
              <w:rPr>
                <w:i/>
                <w:sz w:val="23"/>
                <w:szCs w:val="23"/>
                <w:lang w:val="uz-Cyrl-UZ"/>
              </w:rPr>
              <w:t>_______________________________</w:t>
            </w:r>
          </w:p>
          <w:p w:rsidR="00D077EB" w:rsidRPr="00845004" w:rsidRDefault="00D077EB" w:rsidP="00F627FF">
            <w:pPr>
              <w:spacing w:line="276" w:lineRule="auto"/>
              <w:ind w:firstLine="5"/>
              <w:rPr>
                <w:i/>
                <w:sz w:val="23"/>
                <w:szCs w:val="23"/>
                <w:lang w:val="uz-Cyrl-UZ"/>
              </w:rPr>
            </w:pPr>
            <w:r w:rsidRPr="00845004">
              <w:rPr>
                <w:i/>
                <w:sz w:val="23"/>
                <w:szCs w:val="23"/>
                <w:lang w:val="uz-Cyrl-UZ"/>
              </w:rPr>
              <w:t>_____________________________</w:t>
            </w:r>
            <w:r w:rsidR="004433B4" w:rsidRPr="00845004">
              <w:rPr>
                <w:i/>
                <w:sz w:val="23"/>
                <w:szCs w:val="23"/>
                <w:lang w:val="uz-Cyrl-UZ"/>
              </w:rPr>
              <w:t>_______</w:t>
            </w:r>
          </w:p>
          <w:p w:rsidR="00D077EB" w:rsidRPr="00845004" w:rsidRDefault="00AB0AAE" w:rsidP="00F627FF">
            <w:pPr>
              <w:spacing w:line="276" w:lineRule="auto"/>
              <w:ind w:firstLine="5"/>
              <w:rPr>
                <w:i/>
                <w:sz w:val="23"/>
                <w:szCs w:val="23"/>
                <w:lang w:val="uz-Cyrl-UZ"/>
              </w:rPr>
            </w:pPr>
            <w:r w:rsidRPr="00845004">
              <w:rPr>
                <w:i/>
                <w:sz w:val="23"/>
                <w:szCs w:val="23"/>
                <w:lang w:val="uz-Cyrl-UZ"/>
              </w:rPr>
              <w:t>STIR</w:t>
            </w:r>
            <w:r w:rsidR="00D077EB" w:rsidRPr="00845004">
              <w:rPr>
                <w:i/>
                <w:sz w:val="23"/>
                <w:szCs w:val="23"/>
                <w:lang w:val="uz-Cyrl-UZ"/>
              </w:rPr>
              <w:t>:</w:t>
            </w:r>
            <w:r w:rsidR="004433B4" w:rsidRPr="00845004">
              <w:rPr>
                <w:i/>
                <w:sz w:val="23"/>
                <w:szCs w:val="23"/>
                <w:lang w:val="uz-Cyrl-UZ"/>
              </w:rPr>
              <w:t>______________________________</w:t>
            </w:r>
            <w:r w:rsidR="00D077EB" w:rsidRPr="00845004">
              <w:rPr>
                <w:i/>
                <w:sz w:val="23"/>
                <w:szCs w:val="23"/>
                <w:lang w:val="uz-Cyrl-UZ"/>
              </w:rPr>
              <w:t xml:space="preserve"> </w:t>
            </w:r>
          </w:p>
          <w:p w:rsidR="00D077EB" w:rsidRPr="00845004" w:rsidRDefault="0018399D" w:rsidP="00F627FF">
            <w:pPr>
              <w:spacing w:line="276" w:lineRule="auto"/>
              <w:ind w:firstLine="5"/>
              <w:rPr>
                <w:i/>
                <w:sz w:val="23"/>
                <w:szCs w:val="23"/>
                <w:lang w:val="uz-Cyrl-UZ"/>
              </w:rPr>
            </w:pPr>
            <w:r w:rsidRPr="00845004">
              <w:rPr>
                <w:i/>
                <w:sz w:val="23"/>
                <w:szCs w:val="23"/>
                <w:lang w:val="uz-Cyrl-UZ"/>
              </w:rPr>
              <w:t>IFUT</w:t>
            </w:r>
            <w:r w:rsidR="00D077EB" w:rsidRPr="00845004">
              <w:rPr>
                <w:i/>
                <w:sz w:val="23"/>
                <w:szCs w:val="23"/>
                <w:lang w:val="uz-Cyrl-UZ"/>
              </w:rPr>
              <w:t xml:space="preserve">:_______________________ </w:t>
            </w:r>
          </w:p>
          <w:p w:rsidR="00D077EB" w:rsidRPr="00845004" w:rsidRDefault="00AB0AAE" w:rsidP="00F627FF">
            <w:pPr>
              <w:spacing w:line="276" w:lineRule="auto"/>
              <w:ind w:firstLine="5"/>
              <w:rPr>
                <w:i/>
                <w:sz w:val="23"/>
                <w:szCs w:val="23"/>
                <w:lang w:val="uz-Cyrl-UZ"/>
              </w:rPr>
            </w:pPr>
            <w:r w:rsidRPr="00845004">
              <w:rPr>
                <w:i/>
                <w:sz w:val="23"/>
                <w:szCs w:val="23"/>
                <w:lang w:val="uz-Cyrl-UZ"/>
              </w:rPr>
              <w:t>QQS to‘lovchisining ro‘yxatdan o‘tish</w:t>
            </w:r>
            <w:r w:rsidR="00D077EB" w:rsidRPr="00845004">
              <w:rPr>
                <w:i/>
                <w:sz w:val="23"/>
                <w:szCs w:val="23"/>
                <w:lang w:val="uz-Cyrl-UZ"/>
              </w:rPr>
              <w:t xml:space="preserve"> </w:t>
            </w:r>
            <w:r w:rsidRPr="00845004">
              <w:rPr>
                <w:i/>
                <w:sz w:val="23"/>
                <w:szCs w:val="23"/>
                <w:lang w:val="uz-Cyrl-UZ"/>
              </w:rPr>
              <w:t>kodi</w:t>
            </w:r>
            <w:r w:rsidR="00D077EB" w:rsidRPr="00845004">
              <w:rPr>
                <w:i/>
                <w:sz w:val="23"/>
                <w:szCs w:val="23"/>
                <w:lang w:val="uz-Cyrl-UZ"/>
              </w:rPr>
              <w:t>:________________</w:t>
            </w:r>
            <w:r w:rsidR="004433B4" w:rsidRPr="00845004">
              <w:rPr>
                <w:i/>
                <w:sz w:val="23"/>
                <w:szCs w:val="23"/>
                <w:lang w:val="uz-Cyrl-UZ"/>
              </w:rPr>
              <w:t>_______________</w:t>
            </w:r>
          </w:p>
          <w:p w:rsidR="00D077EB" w:rsidRPr="00845004" w:rsidRDefault="004433B4" w:rsidP="009E35F6">
            <w:pPr>
              <w:spacing w:line="276" w:lineRule="auto"/>
              <w:ind w:firstLine="5"/>
              <w:rPr>
                <w:rFonts w:cs="Times New Roman"/>
                <w:sz w:val="23"/>
                <w:szCs w:val="23"/>
                <w:lang w:val="ru-RU"/>
              </w:rPr>
            </w:pPr>
            <w:r w:rsidRPr="00845004">
              <w:rPr>
                <w:i/>
                <w:sz w:val="23"/>
                <w:szCs w:val="23"/>
                <w:lang w:val="en-US"/>
              </w:rPr>
              <w:t>e-mail:</w:t>
            </w:r>
            <w:r w:rsidR="00D077EB" w:rsidRPr="00845004">
              <w:rPr>
                <w:i/>
                <w:sz w:val="23"/>
                <w:szCs w:val="23"/>
                <w:lang w:val="uz-Cyrl-UZ"/>
              </w:rPr>
              <w:t>_____________________________</w:t>
            </w:r>
          </w:p>
        </w:tc>
      </w:tr>
      <w:tr w:rsidR="00D077EB" w:rsidRPr="00845004" w:rsidTr="008861B7">
        <w:trPr>
          <w:gridBefore w:val="1"/>
          <w:gridAfter w:val="1"/>
          <w:wBefore w:w="113" w:type="dxa"/>
          <w:wAfter w:w="104" w:type="dxa"/>
          <w:trHeight w:val="418"/>
        </w:trPr>
        <w:tc>
          <w:tcPr>
            <w:tcW w:w="4834" w:type="dxa"/>
          </w:tcPr>
          <w:p w:rsidR="008861B7" w:rsidRPr="00845004" w:rsidRDefault="008861B7" w:rsidP="00F627FF">
            <w:pPr>
              <w:spacing w:line="276" w:lineRule="auto"/>
              <w:ind w:right="48"/>
              <w:contextualSpacing/>
              <w:jc w:val="center"/>
              <w:rPr>
                <w:rFonts w:cs="Times New Roman"/>
                <w:sz w:val="23"/>
                <w:szCs w:val="23"/>
                <w:lang w:val="en-US"/>
              </w:rPr>
            </w:pPr>
          </w:p>
          <w:p w:rsidR="008861B7" w:rsidRPr="00845004" w:rsidRDefault="008861B7" w:rsidP="00F627FF">
            <w:pPr>
              <w:spacing w:line="276" w:lineRule="auto"/>
              <w:ind w:right="48"/>
              <w:contextualSpacing/>
              <w:jc w:val="center"/>
              <w:rPr>
                <w:rFonts w:cs="Times New Roman"/>
                <w:sz w:val="23"/>
                <w:szCs w:val="23"/>
                <w:lang w:val="en-US"/>
              </w:rPr>
            </w:pPr>
          </w:p>
          <w:p w:rsidR="009C32F2" w:rsidRPr="00845004" w:rsidRDefault="00D077EB" w:rsidP="00F627FF">
            <w:pPr>
              <w:spacing w:line="276" w:lineRule="auto"/>
              <w:ind w:right="48"/>
              <w:contextualSpacing/>
              <w:jc w:val="center"/>
              <w:rPr>
                <w:rFonts w:cs="Times New Roman"/>
                <w:sz w:val="23"/>
                <w:szCs w:val="23"/>
                <w:lang w:val="en-US"/>
              </w:rPr>
            </w:pPr>
            <w:r w:rsidRPr="00845004">
              <w:rPr>
                <w:rFonts w:cs="Times New Roman"/>
                <w:sz w:val="23"/>
                <w:szCs w:val="23"/>
                <w:lang w:val="en-US"/>
              </w:rPr>
              <w:t xml:space="preserve">____________________ </w:t>
            </w:r>
            <w:proofErr w:type="spellStart"/>
            <w:r w:rsidR="00B95724" w:rsidRPr="00845004">
              <w:rPr>
                <w:rFonts w:cs="Times New Roman"/>
                <w:sz w:val="23"/>
                <w:szCs w:val="23"/>
                <w:lang w:val="en-US"/>
              </w:rPr>
              <w:t>U.A.Shakirov</w:t>
            </w:r>
            <w:proofErr w:type="spellEnd"/>
          </w:p>
          <w:p w:rsidR="00D077EB" w:rsidRPr="00845004" w:rsidRDefault="00BC2517" w:rsidP="00F627FF">
            <w:pPr>
              <w:spacing w:line="276" w:lineRule="auto"/>
              <w:ind w:right="1040"/>
              <w:contextualSpacing/>
              <w:jc w:val="center"/>
              <w:rPr>
                <w:rFonts w:cs="Times New Roman"/>
                <w:sz w:val="23"/>
                <w:szCs w:val="23"/>
                <w:lang w:val="en-US"/>
              </w:rPr>
            </w:pPr>
            <w:proofErr w:type="spellStart"/>
            <w:r w:rsidRPr="00845004">
              <w:rPr>
                <w:rFonts w:cs="Times New Roman"/>
                <w:sz w:val="23"/>
                <w:szCs w:val="23"/>
                <w:lang w:val="en-US"/>
              </w:rPr>
              <w:t>M.o</w:t>
            </w:r>
            <w:proofErr w:type="spellEnd"/>
            <w:r w:rsidRPr="00845004">
              <w:rPr>
                <w:rFonts w:cs="Times New Roman"/>
                <w:sz w:val="23"/>
                <w:szCs w:val="23"/>
                <w:lang w:val="en-US"/>
              </w:rPr>
              <w:t>‘.</w:t>
            </w:r>
          </w:p>
        </w:tc>
        <w:tc>
          <w:tcPr>
            <w:tcW w:w="4843" w:type="dxa"/>
          </w:tcPr>
          <w:p w:rsidR="008861B7" w:rsidRPr="00845004" w:rsidRDefault="008861B7" w:rsidP="00F627FF">
            <w:pPr>
              <w:spacing w:line="276" w:lineRule="auto"/>
              <w:contextualSpacing/>
              <w:jc w:val="center"/>
              <w:rPr>
                <w:rFonts w:cs="Times New Roman"/>
                <w:sz w:val="23"/>
                <w:szCs w:val="23"/>
                <w:lang w:val="en-US"/>
              </w:rPr>
            </w:pPr>
          </w:p>
          <w:p w:rsidR="008861B7" w:rsidRPr="00845004" w:rsidRDefault="008861B7" w:rsidP="00F627FF">
            <w:pPr>
              <w:spacing w:line="276" w:lineRule="auto"/>
              <w:contextualSpacing/>
              <w:jc w:val="center"/>
              <w:rPr>
                <w:rFonts w:cs="Times New Roman"/>
                <w:sz w:val="23"/>
                <w:szCs w:val="23"/>
                <w:lang w:val="en-US"/>
              </w:rPr>
            </w:pPr>
          </w:p>
          <w:p w:rsidR="00D077EB" w:rsidRPr="00845004" w:rsidRDefault="00D077EB" w:rsidP="00F627FF">
            <w:pPr>
              <w:spacing w:line="276" w:lineRule="auto"/>
              <w:contextualSpacing/>
              <w:jc w:val="center"/>
              <w:rPr>
                <w:rFonts w:cs="Times New Roman"/>
                <w:sz w:val="23"/>
                <w:szCs w:val="23"/>
                <w:lang w:val="ru-RU"/>
              </w:rPr>
            </w:pPr>
            <w:r w:rsidRPr="00845004">
              <w:rPr>
                <w:rFonts w:cs="Times New Roman"/>
                <w:sz w:val="23"/>
                <w:szCs w:val="23"/>
                <w:lang w:val="ru-RU"/>
              </w:rPr>
              <w:t>_____________________</w:t>
            </w:r>
          </w:p>
          <w:p w:rsidR="00D077EB" w:rsidRPr="00845004" w:rsidRDefault="00BC2517" w:rsidP="00F627FF">
            <w:pPr>
              <w:spacing w:line="276" w:lineRule="auto"/>
              <w:contextualSpacing/>
              <w:jc w:val="center"/>
              <w:rPr>
                <w:rFonts w:cs="Times New Roman"/>
                <w:sz w:val="23"/>
                <w:szCs w:val="23"/>
                <w:lang w:val="ru-RU"/>
              </w:rPr>
            </w:pPr>
            <w:proofErr w:type="spellStart"/>
            <w:r w:rsidRPr="00845004">
              <w:rPr>
                <w:rFonts w:cs="Times New Roman"/>
                <w:sz w:val="23"/>
                <w:szCs w:val="23"/>
                <w:lang w:val="en-US"/>
              </w:rPr>
              <w:t>M.o</w:t>
            </w:r>
            <w:proofErr w:type="spellEnd"/>
            <w:r w:rsidRPr="00845004">
              <w:rPr>
                <w:rFonts w:cs="Times New Roman"/>
                <w:sz w:val="23"/>
                <w:szCs w:val="23"/>
                <w:lang w:val="en-US"/>
              </w:rPr>
              <w:t>‘</w:t>
            </w:r>
            <w:r w:rsidR="00D077EB" w:rsidRPr="00845004">
              <w:rPr>
                <w:rFonts w:cs="Times New Roman"/>
                <w:sz w:val="23"/>
                <w:szCs w:val="23"/>
                <w:lang w:val="ru-RU"/>
              </w:rPr>
              <w:t>.</w:t>
            </w:r>
          </w:p>
        </w:tc>
      </w:tr>
    </w:tbl>
    <w:p w:rsidR="00845004" w:rsidRDefault="00845004">
      <w:pPr>
        <w:suppressAutoHyphens w:val="0"/>
        <w:rPr>
          <w:rFonts w:cs="Times New Roman"/>
          <w:b/>
          <w:sz w:val="23"/>
          <w:szCs w:val="23"/>
          <w:lang w:val="uz-Cyrl-UZ" w:eastAsia="ru-RU"/>
        </w:rPr>
      </w:pPr>
      <w:r>
        <w:rPr>
          <w:rFonts w:cs="Times New Roman"/>
          <w:b/>
          <w:sz w:val="23"/>
          <w:szCs w:val="23"/>
          <w:lang w:val="uz-Cyrl-UZ" w:eastAsia="ru-RU"/>
        </w:rPr>
        <w:br w:type="page"/>
      </w:r>
    </w:p>
    <w:p w:rsidR="00E93CA4" w:rsidRPr="00845004" w:rsidRDefault="00E93CA4" w:rsidP="00B35A7A">
      <w:pPr>
        <w:spacing w:after="80" w:line="276" w:lineRule="auto"/>
        <w:ind w:left="5812"/>
        <w:jc w:val="center"/>
        <w:rPr>
          <w:rFonts w:cs="Times New Roman"/>
          <w:b/>
          <w:sz w:val="23"/>
          <w:szCs w:val="23"/>
          <w:lang w:val="en-US" w:eastAsia="ru-RU"/>
        </w:rPr>
      </w:pPr>
      <w:r w:rsidRPr="00845004">
        <w:rPr>
          <w:rFonts w:cs="Times New Roman"/>
          <w:b/>
          <w:sz w:val="23"/>
          <w:szCs w:val="23"/>
          <w:lang w:val="uz-Cyrl-UZ" w:eastAsia="ru-RU"/>
        </w:rPr>
        <w:lastRenderedPageBreak/>
        <w:t>20____</w:t>
      </w:r>
      <w:proofErr w:type="spellStart"/>
      <w:r w:rsidRPr="00845004">
        <w:rPr>
          <w:rFonts w:cs="Times New Roman"/>
          <w:b/>
          <w:sz w:val="23"/>
          <w:szCs w:val="23"/>
          <w:lang w:val="en-US" w:eastAsia="ru-RU"/>
        </w:rPr>
        <w:t>yil</w:t>
      </w:r>
      <w:proofErr w:type="spellEnd"/>
      <w:r w:rsidRPr="00845004">
        <w:rPr>
          <w:rFonts w:cs="Times New Roman"/>
          <w:b/>
          <w:sz w:val="23"/>
          <w:szCs w:val="23"/>
          <w:lang w:val="uz-Cyrl-UZ" w:eastAsia="ru-RU"/>
        </w:rPr>
        <w:t xml:space="preserve"> ________________</w:t>
      </w:r>
      <w:proofErr w:type="spellStart"/>
      <w:r w:rsidRPr="00845004">
        <w:rPr>
          <w:rFonts w:cs="Times New Roman"/>
          <w:b/>
          <w:sz w:val="23"/>
          <w:szCs w:val="23"/>
          <w:lang w:val="en-US" w:eastAsia="ru-RU"/>
        </w:rPr>
        <w:t>dagi</w:t>
      </w:r>
      <w:proofErr w:type="spellEnd"/>
    </w:p>
    <w:p w:rsidR="00E93CA4" w:rsidRPr="00845004" w:rsidRDefault="00E93CA4" w:rsidP="00B35A7A">
      <w:pPr>
        <w:spacing w:after="80" w:line="276" w:lineRule="auto"/>
        <w:ind w:left="5865"/>
        <w:rPr>
          <w:rFonts w:cs="Times New Roman"/>
          <w:b/>
          <w:sz w:val="23"/>
          <w:szCs w:val="23"/>
          <w:lang w:val="uz-Cyrl-UZ" w:eastAsia="ru-RU"/>
        </w:rPr>
      </w:pPr>
      <w:r w:rsidRPr="00845004">
        <w:rPr>
          <w:rFonts w:cs="Times New Roman"/>
          <w:b/>
          <w:sz w:val="23"/>
          <w:szCs w:val="23"/>
          <w:lang w:val="en-US" w:eastAsia="ru-RU"/>
        </w:rPr>
        <w:t>_</w:t>
      </w:r>
      <w:r w:rsidRPr="00845004">
        <w:rPr>
          <w:rFonts w:cs="Times New Roman"/>
          <w:b/>
          <w:sz w:val="23"/>
          <w:szCs w:val="23"/>
          <w:lang w:val="uz-Cyrl-UZ" w:eastAsia="ru-RU"/>
        </w:rPr>
        <w:t>____________-</w:t>
      </w:r>
      <w:r w:rsidRPr="00845004">
        <w:rPr>
          <w:rFonts w:cs="Times New Roman"/>
          <w:b/>
          <w:sz w:val="23"/>
          <w:szCs w:val="23"/>
          <w:lang w:val="en-US" w:eastAsia="ru-RU"/>
        </w:rPr>
        <w:t>son</w:t>
      </w:r>
      <w:r w:rsidRPr="00845004">
        <w:rPr>
          <w:rFonts w:cs="Times New Roman"/>
          <w:b/>
          <w:sz w:val="23"/>
          <w:szCs w:val="23"/>
          <w:lang w:val="uz-Cyrl-UZ" w:eastAsia="ru-RU"/>
        </w:rPr>
        <w:t xml:space="preserve"> </w:t>
      </w:r>
      <w:proofErr w:type="spellStart"/>
      <w:r w:rsidRPr="00845004">
        <w:rPr>
          <w:rFonts w:cs="Times New Roman"/>
          <w:b/>
          <w:sz w:val="23"/>
          <w:szCs w:val="23"/>
          <w:lang w:val="en-US" w:eastAsia="ru-RU"/>
        </w:rPr>
        <w:t>shartnomaga</w:t>
      </w:r>
      <w:proofErr w:type="spellEnd"/>
      <w:r w:rsidRPr="00845004">
        <w:rPr>
          <w:rFonts w:cs="Times New Roman"/>
          <w:b/>
          <w:sz w:val="23"/>
          <w:szCs w:val="23"/>
          <w:lang w:val="uz-Cyrl-UZ" w:eastAsia="ru-RU"/>
        </w:rPr>
        <w:t xml:space="preserve">  </w:t>
      </w:r>
    </w:p>
    <w:p w:rsidR="00E93CA4" w:rsidRPr="00845004" w:rsidRDefault="00E93CA4" w:rsidP="00E93CA4">
      <w:pPr>
        <w:spacing w:after="80" w:line="276" w:lineRule="auto"/>
        <w:ind w:left="6237"/>
        <w:jc w:val="center"/>
        <w:rPr>
          <w:rFonts w:cs="Times New Roman"/>
          <w:b/>
          <w:sz w:val="23"/>
          <w:szCs w:val="23"/>
          <w:lang w:val="en-US" w:eastAsia="ru-RU"/>
        </w:rPr>
      </w:pPr>
      <w:r w:rsidRPr="00845004">
        <w:rPr>
          <w:rFonts w:cs="Times New Roman"/>
          <w:b/>
          <w:sz w:val="23"/>
          <w:szCs w:val="23"/>
          <w:lang w:val="uz-Cyrl-UZ" w:eastAsia="ru-RU"/>
        </w:rPr>
        <w:t>1-</w:t>
      </w:r>
      <w:r w:rsidRPr="00845004">
        <w:rPr>
          <w:rFonts w:cs="Times New Roman"/>
          <w:b/>
          <w:sz w:val="23"/>
          <w:szCs w:val="23"/>
          <w:lang w:val="en-US" w:eastAsia="ru-RU"/>
        </w:rPr>
        <w:t>son</w:t>
      </w:r>
      <w:r w:rsidRPr="00845004">
        <w:rPr>
          <w:rFonts w:cs="Times New Roman"/>
          <w:b/>
          <w:sz w:val="23"/>
          <w:szCs w:val="23"/>
          <w:lang w:val="uz-Cyrl-UZ" w:eastAsia="ru-RU"/>
        </w:rPr>
        <w:t xml:space="preserve"> </w:t>
      </w:r>
      <w:r w:rsidRPr="00845004">
        <w:rPr>
          <w:rFonts w:cs="Times New Roman"/>
          <w:b/>
          <w:sz w:val="23"/>
          <w:szCs w:val="23"/>
          <w:lang w:val="en-US" w:eastAsia="ru-RU"/>
        </w:rPr>
        <w:t>ILOVA</w:t>
      </w:r>
    </w:p>
    <w:p w:rsidR="003C72D7" w:rsidRPr="00845004" w:rsidRDefault="003C72D7" w:rsidP="003C72D7">
      <w:pPr>
        <w:spacing w:line="276" w:lineRule="auto"/>
        <w:jc w:val="right"/>
        <w:rPr>
          <w:rFonts w:cs="Times New Roman"/>
          <w:b/>
          <w:sz w:val="23"/>
          <w:szCs w:val="23"/>
          <w:lang w:val="en-US" w:eastAsia="ru-RU"/>
        </w:rPr>
      </w:pPr>
    </w:p>
    <w:p w:rsidR="00E93CA4" w:rsidRPr="00845004" w:rsidRDefault="00E93CA4" w:rsidP="00E93CA4">
      <w:pPr>
        <w:spacing w:line="276" w:lineRule="auto"/>
        <w:jc w:val="right"/>
        <w:rPr>
          <w:rFonts w:cs="Times New Roman"/>
          <w:b/>
          <w:sz w:val="23"/>
          <w:szCs w:val="23"/>
          <w:lang w:val="uz-Cyrl-UZ" w:eastAsia="ru-RU"/>
        </w:rPr>
      </w:pPr>
      <w:r w:rsidRPr="00845004">
        <w:rPr>
          <w:rFonts w:cs="Times New Roman"/>
          <w:b/>
          <w:sz w:val="23"/>
          <w:szCs w:val="23"/>
          <w:lang w:val="uz-Cyrl-UZ" w:eastAsia="ru-RU"/>
        </w:rPr>
        <w:t>__________</w:t>
      </w:r>
    </w:p>
    <w:p w:rsidR="00E93CA4" w:rsidRPr="00845004" w:rsidRDefault="00E93CA4" w:rsidP="00E93CA4">
      <w:pPr>
        <w:jc w:val="center"/>
        <w:rPr>
          <w:rFonts w:cs="Times New Roman"/>
          <w:sz w:val="23"/>
          <w:szCs w:val="23"/>
          <w:vertAlign w:val="superscript"/>
          <w:lang w:val="en-US" w:eastAsia="ru-RU"/>
        </w:rPr>
      </w:pPr>
      <w:r w:rsidRPr="00845004">
        <w:rPr>
          <w:rFonts w:cs="Times New Roman"/>
          <w:sz w:val="23"/>
          <w:szCs w:val="23"/>
          <w:vertAlign w:val="superscript"/>
          <w:lang w:val="uz-Cyrl-UZ" w:eastAsia="ru-RU"/>
        </w:rPr>
        <w:t xml:space="preserve">                                                                                                                                                                                                               </w:t>
      </w:r>
      <w:proofErr w:type="spellStart"/>
      <w:proofErr w:type="gramStart"/>
      <w:r w:rsidRPr="00845004">
        <w:rPr>
          <w:rFonts w:cs="Times New Roman"/>
          <w:sz w:val="23"/>
          <w:szCs w:val="23"/>
          <w:vertAlign w:val="superscript"/>
          <w:lang w:val="en-US" w:eastAsia="ru-RU"/>
        </w:rPr>
        <w:t>sana</w:t>
      </w:r>
      <w:proofErr w:type="spellEnd"/>
      <w:proofErr w:type="gramEnd"/>
    </w:p>
    <w:p w:rsidR="008A1FE8" w:rsidRPr="00845004" w:rsidRDefault="008A1FE8" w:rsidP="008A1FE8">
      <w:pPr>
        <w:spacing w:line="276" w:lineRule="auto"/>
        <w:jc w:val="center"/>
        <w:rPr>
          <w:rFonts w:cs="Times New Roman"/>
          <w:b/>
          <w:sz w:val="23"/>
          <w:szCs w:val="23"/>
          <w:lang w:val="uz-Cyrl-UZ" w:eastAsia="ru-RU"/>
        </w:rPr>
      </w:pPr>
      <w:r w:rsidRPr="00845004">
        <w:rPr>
          <w:rFonts w:cs="Times New Roman"/>
          <w:b/>
          <w:sz w:val="23"/>
          <w:szCs w:val="23"/>
          <w:lang w:val="uz-Cyrl-UZ" w:eastAsia="ru-RU"/>
        </w:rPr>
        <w:t xml:space="preserve">Bajarilgan ishlarni (ko‘rsatilgan xizmatlar) </w:t>
      </w:r>
    </w:p>
    <w:p w:rsidR="008A1FE8" w:rsidRPr="00845004" w:rsidRDefault="008A1FE8" w:rsidP="008A1FE8">
      <w:pPr>
        <w:spacing w:line="276" w:lineRule="auto"/>
        <w:jc w:val="center"/>
        <w:rPr>
          <w:rFonts w:cs="Times New Roman"/>
          <w:b/>
          <w:sz w:val="23"/>
          <w:szCs w:val="23"/>
          <w:lang w:val="uz-Cyrl-UZ" w:eastAsia="ru-RU"/>
        </w:rPr>
      </w:pPr>
      <w:r w:rsidRPr="00845004">
        <w:rPr>
          <w:rFonts w:cs="Times New Roman"/>
          <w:b/>
          <w:sz w:val="23"/>
          <w:szCs w:val="23"/>
          <w:lang w:val="uz-Cyrl-UZ" w:eastAsia="ru-RU"/>
        </w:rPr>
        <w:t>topshirish va qabul qilish</w:t>
      </w:r>
    </w:p>
    <w:p w:rsidR="0028369B" w:rsidRPr="00845004" w:rsidRDefault="008A1FE8" w:rsidP="008A1FE8">
      <w:pPr>
        <w:spacing w:line="276" w:lineRule="auto"/>
        <w:jc w:val="center"/>
        <w:rPr>
          <w:rFonts w:cs="Times New Roman"/>
          <w:b/>
          <w:sz w:val="23"/>
          <w:szCs w:val="23"/>
          <w:lang w:val="uz-Cyrl-UZ" w:eastAsia="ru-RU"/>
        </w:rPr>
      </w:pPr>
      <w:r w:rsidRPr="00845004">
        <w:rPr>
          <w:rFonts w:cs="Times New Roman"/>
          <w:b/>
          <w:sz w:val="23"/>
          <w:szCs w:val="23"/>
          <w:lang w:val="uz-Cyrl-UZ" w:eastAsia="ru-RU"/>
        </w:rPr>
        <w:t>DALOLATNOMASI</w:t>
      </w:r>
    </w:p>
    <w:p w:rsidR="0028369B" w:rsidRPr="00845004" w:rsidRDefault="0028369B" w:rsidP="00F627FF">
      <w:pPr>
        <w:spacing w:line="276" w:lineRule="auto"/>
        <w:jc w:val="both"/>
        <w:rPr>
          <w:rFonts w:cs="Times New Roman"/>
          <w:b/>
          <w:sz w:val="23"/>
          <w:szCs w:val="23"/>
          <w:lang w:val="uz-Cyrl-UZ"/>
        </w:rPr>
      </w:pPr>
    </w:p>
    <w:p w:rsidR="0028369B" w:rsidRPr="00845004" w:rsidRDefault="00B16566" w:rsidP="00E93CA4">
      <w:pPr>
        <w:spacing w:line="288" w:lineRule="auto"/>
        <w:ind w:firstLine="709"/>
        <w:jc w:val="both"/>
        <w:rPr>
          <w:rStyle w:val="af5"/>
          <w:b w:val="0"/>
          <w:sz w:val="23"/>
          <w:szCs w:val="23"/>
          <w:lang w:val="uz-Cyrl-UZ"/>
        </w:rPr>
      </w:pPr>
      <w:r w:rsidRPr="00845004">
        <w:rPr>
          <w:rFonts w:cs="Times New Roman"/>
          <w:sz w:val="23"/>
          <w:szCs w:val="23"/>
          <w:lang w:val="uz-Cyrl-UZ"/>
        </w:rPr>
        <w:t>Biz quyidagi imzo chekuvchilar</w:t>
      </w:r>
      <w:r w:rsidR="0028369B" w:rsidRPr="00845004">
        <w:rPr>
          <w:rFonts w:cs="Times New Roman"/>
          <w:sz w:val="23"/>
          <w:szCs w:val="23"/>
          <w:lang w:val="uz-Cyrl-UZ"/>
        </w:rPr>
        <w:t xml:space="preserve">, </w:t>
      </w:r>
      <w:r w:rsidR="00571497" w:rsidRPr="00845004">
        <w:rPr>
          <w:b/>
          <w:sz w:val="23"/>
          <w:szCs w:val="23"/>
          <w:lang w:val="uz-Cyrl-UZ"/>
        </w:rPr>
        <w:t>“O</w:t>
      </w:r>
      <w:r w:rsidR="005E78DE" w:rsidRPr="00845004">
        <w:rPr>
          <w:b/>
          <w:sz w:val="23"/>
          <w:szCs w:val="23"/>
          <w:lang w:val="uz-Cyrl-UZ"/>
        </w:rPr>
        <w:t>‘</w:t>
      </w:r>
      <w:r w:rsidR="0028369B" w:rsidRPr="00845004">
        <w:rPr>
          <w:b/>
          <w:sz w:val="23"/>
          <w:szCs w:val="23"/>
          <w:lang w:val="uz-Cyrl-UZ"/>
        </w:rPr>
        <w:t>zbekiston telekommunikatsiya tarmoqlarini boshqarish respublika markazi”</w:t>
      </w:r>
      <w:r w:rsidR="0028369B" w:rsidRPr="00845004">
        <w:rPr>
          <w:rFonts w:cs="Times New Roman"/>
          <w:sz w:val="23"/>
          <w:szCs w:val="23"/>
          <w:lang w:val="uz-Cyrl-UZ"/>
        </w:rPr>
        <w:t xml:space="preserve"> </w:t>
      </w:r>
      <w:r w:rsidR="005E78DE" w:rsidRPr="00845004">
        <w:rPr>
          <w:rFonts w:cs="Times New Roman"/>
          <w:b/>
          <w:sz w:val="23"/>
          <w:szCs w:val="23"/>
          <w:lang w:val="uz-Cyrl-UZ"/>
        </w:rPr>
        <w:t>DUK</w:t>
      </w:r>
      <w:r w:rsidR="0028369B" w:rsidRPr="00845004">
        <w:rPr>
          <w:rStyle w:val="af5"/>
          <w:b w:val="0"/>
          <w:sz w:val="23"/>
          <w:szCs w:val="23"/>
          <w:lang w:val="uz-Cyrl-UZ"/>
        </w:rPr>
        <w:t xml:space="preserve"> </w:t>
      </w:r>
      <w:r w:rsidR="00717527" w:rsidRPr="00845004">
        <w:rPr>
          <w:rStyle w:val="af5"/>
          <w:b w:val="0"/>
          <w:sz w:val="23"/>
          <w:szCs w:val="23"/>
          <w:lang w:val="uz-Cyrl-UZ"/>
        </w:rPr>
        <w:t>bundan keyin</w:t>
      </w:r>
      <w:r w:rsidR="0028369B" w:rsidRPr="00845004">
        <w:rPr>
          <w:rStyle w:val="af5"/>
          <w:sz w:val="23"/>
          <w:szCs w:val="23"/>
          <w:lang w:val="uz-Cyrl-UZ"/>
        </w:rPr>
        <w:t xml:space="preserve"> “</w:t>
      </w:r>
      <w:r w:rsidR="00683EF1" w:rsidRPr="00845004">
        <w:rPr>
          <w:rFonts w:cs="Times New Roman"/>
          <w:b/>
          <w:sz w:val="23"/>
          <w:szCs w:val="23"/>
          <w:lang w:val="uz-Cyrl-UZ"/>
        </w:rPr>
        <w:t>Ishchi organ</w:t>
      </w:r>
      <w:r w:rsidR="0028369B" w:rsidRPr="00845004">
        <w:rPr>
          <w:rFonts w:cs="Times New Roman"/>
          <w:b/>
          <w:sz w:val="23"/>
          <w:szCs w:val="23"/>
          <w:lang w:val="uz-Cyrl-UZ"/>
        </w:rPr>
        <w:t>”</w:t>
      </w:r>
      <w:r w:rsidR="0028369B" w:rsidRPr="00845004">
        <w:rPr>
          <w:rFonts w:cs="Times New Roman"/>
          <w:sz w:val="23"/>
          <w:szCs w:val="23"/>
          <w:lang w:val="uz-Cyrl-UZ"/>
        </w:rPr>
        <w:t xml:space="preserve"> </w:t>
      </w:r>
      <w:r w:rsidR="00683EF1" w:rsidRPr="00845004">
        <w:rPr>
          <w:rStyle w:val="af5"/>
          <w:b w:val="0"/>
          <w:sz w:val="23"/>
          <w:szCs w:val="23"/>
          <w:lang w:val="uz-Cyrl-UZ"/>
        </w:rPr>
        <w:t>va boshqa tomondan</w:t>
      </w:r>
      <w:r w:rsidR="00DF6402" w:rsidRPr="00845004">
        <w:rPr>
          <w:rStyle w:val="af5"/>
          <w:b w:val="0"/>
          <w:sz w:val="23"/>
          <w:szCs w:val="23"/>
          <w:lang w:val="uz-Cyrl-UZ"/>
        </w:rPr>
        <w:t xml:space="preserve">  </w:t>
      </w:r>
      <w:r w:rsidR="00DD529C" w:rsidRPr="00845004">
        <w:rPr>
          <w:sz w:val="23"/>
          <w:szCs w:val="23"/>
          <w:lang w:val="uz-Cyrl-UZ"/>
        </w:rPr>
        <w:t>___________________</w:t>
      </w:r>
      <w:r w:rsidR="00E93CA4" w:rsidRPr="00845004">
        <w:rPr>
          <w:sz w:val="23"/>
          <w:szCs w:val="23"/>
          <w:lang w:val="uz-Cyrl-UZ"/>
        </w:rPr>
        <w:t>____________________________</w:t>
      </w:r>
      <w:r w:rsidR="00DF6402" w:rsidRPr="00845004">
        <w:rPr>
          <w:sz w:val="23"/>
          <w:szCs w:val="23"/>
          <w:lang w:val="uz-Cyrl-UZ"/>
        </w:rPr>
        <w:t xml:space="preserve"> </w:t>
      </w:r>
      <w:r w:rsidR="00774971" w:rsidRPr="00845004">
        <w:rPr>
          <w:rStyle w:val="af5"/>
          <w:b w:val="0"/>
          <w:sz w:val="23"/>
          <w:szCs w:val="23"/>
          <w:lang w:val="uz-Cyrl-UZ"/>
        </w:rPr>
        <w:t>vakili bundan</w:t>
      </w:r>
      <w:r w:rsidR="0028369B" w:rsidRPr="00845004">
        <w:rPr>
          <w:rStyle w:val="af5"/>
          <w:b w:val="0"/>
          <w:sz w:val="23"/>
          <w:szCs w:val="23"/>
          <w:lang w:val="uz-Cyrl-UZ"/>
        </w:rPr>
        <w:t xml:space="preserve"> </w:t>
      </w:r>
      <w:r w:rsidR="00774971" w:rsidRPr="00845004">
        <w:rPr>
          <w:rStyle w:val="af5"/>
          <w:b w:val="0"/>
          <w:sz w:val="23"/>
          <w:szCs w:val="23"/>
          <w:lang w:val="uz-Cyrl-UZ"/>
        </w:rPr>
        <w:t>keyin “</w:t>
      </w:r>
      <w:r w:rsidR="00774971" w:rsidRPr="00845004">
        <w:rPr>
          <w:rStyle w:val="af5"/>
          <w:sz w:val="23"/>
          <w:szCs w:val="23"/>
          <w:lang w:val="uz-Cyrl-UZ"/>
        </w:rPr>
        <w:t>Buyurtmachi</w:t>
      </w:r>
      <w:r w:rsidR="0028369B" w:rsidRPr="00845004">
        <w:rPr>
          <w:rStyle w:val="af5"/>
          <w:sz w:val="23"/>
          <w:szCs w:val="23"/>
          <w:lang w:val="uz-Cyrl-UZ"/>
        </w:rPr>
        <w:t xml:space="preserve">”, </w:t>
      </w:r>
      <w:r w:rsidR="00DF6402" w:rsidRPr="00845004">
        <w:rPr>
          <w:rStyle w:val="af5"/>
          <w:sz w:val="23"/>
          <w:szCs w:val="23"/>
          <w:lang w:val="uz-Cyrl-UZ"/>
        </w:rPr>
        <w:t xml:space="preserve"> </w:t>
      </w:r>
      <w:r w:rsidR="0028369B" w:rsidRPr="00845004">
        <w:rPr>
          <w:rStyle w:val="af5"/>
          <w:b w:val="0"/>
          <w:sz w:val="23"/>
          <w:szCs w:val="23"/>
          <w:lang w:val="uz-Cyrl-UZ"/>
        </w:rPr>
        <w:t>20</w:t>
      </w:r>
      <w:r w:rsidR="00505733" w:rsidRPr="00845004">
        <w:rPr>
          <w:rStyle w:val="af5"/>
          <w:b w:val="0"/>
          <w:sz w:val="23"/>
          <w:szCs w:val="23"/>
          <w:lang w:val="uz-Cyrl-UZ"/>
        </w:rPr>
        <w:t>____</w:t>
      </w:r>
      <w:r w:rsidR="0028369B" w:rsidRPr="00845004">
        <w:rPr>
          <w:rStyle w:val="af5"/>
          <w:b w:val="0"/>
          <w:sz w:val="23"/>
          <w:szCs w:val="23"/>
          <w:lang w:val="uz-Cyrl-UZ"/>
        </w:rPr>
        <w:t xml:space="preserve"> </w:t>
      </w:r>
      <w:r w:rsidR="004C01C4" w:rsidRPr="00845004">
        <w:rPr>
          <w:rStyle w:val="af5"/>
          <w:b w:val="0"/>
          <w:sz w:val="23"/>
          <w:szCs w:val="23"/>
          <w:lang w:val="uz-Cyrl-UZ"/>
        </w:rPr>
        <w:t>yil</w:t>
      </w:r>
      <w:r w:rsidR="0028369B" w:rsidRPr="00845004">
        <w:rPr>
          <w:rStyle w:val="af5"/>
          <w:b w:val="0"/>
          <w:sz w:val="23"/>
          <w:szCs w:val="23"/>
          <w:lang w:val="uz-Cyrl-UZ"/>
        </w:rPr>
        <w:t xml:space="preserve"> _________</w:t>
      </w:r>
      <w:r w:rsidR="004C01C4" w:rsidRPr="00845004">
        <w:rPr>
          <w:rStyle w:val="af5"/>
          <w:b w:val="0"/>
          <w:sz w:val="23"/>
          <w:szCs w:val="23"/>
          <w:lang w:val="uz-Cyrl-UZ"/>
        </w:rPr>
        <w:t>dagi</w:t>
      </w:r>
      <w:r w:rsidR="0028369B" w:rsidRPr="00845004">
        <w:rPr>
          <w:rStyle w:val="af5"/>
          <w:b w:val="0"/>
          <w:sz w:val="23"/>
          <w:szCs w:val="23"/>
          <w:lang w:val="uz-Cyrl-UZ"/>
        </w:rPr>
        <w:t xml:space="preserve"> </w:t>
      </w:r>
      <w:r w:rsidR="0001557B" w:rsidRPr="00845004">
        <w:rPr>
          <w:rStyle w:val="af5"/>
          <w:b w:val="0"/>
          <w:sz w:val="23"/>
          <w:szCs w:val="23"/>
          <w:u w:val="single"/>
          <w:lang w:val="uz-Cyrl-UZ"/>
        </w:rPr>
        <w:t xml:space="preserve">                 </w:t>
      </w:r>
      <w:r w:rsidR="0028369B" w:rsidRPr="00845004">
        <w:rPr>
          <w:rStyle w:val="af5"/>
          <w:b w:val="0"/>
          <w:sz w:val="23"/>
          <w:szCs w:val="23"/>
          <w:lang w:val="uz-Cyrl-UZ"/>
        </w:rPr>
        <w:t>-</w:t>
      </w:r>
      <w:r w:rsidR="00C55756" w:rsidRPr="00845004">
        <w:rPr>
          <w:rStyle w:val="af5"/>
          <w:b w:val="0"/>
          <w:sz w:val="23"/>
          <w:szCs w:val="23"/>
          <w:lang w:val="uz-Cyrl-UZ"/>
        </w:rPr>
        <w:t>son</w:t>
      </w:r>
      <w:r w:rsidR="0028369B" w:rsidRPr="00845004">
        <w:rPr>
          <w:rStyle w:val="af5"/>
          <w:b w:val="0"/>
          <w:sz w:val="23"/>
          <w:szCs w:val="23"/>
          <w:lang w:val="uz-Cyrl-UZ"/>
        </w:rPr>
        <w:t xml:space="preserve"> </w:t>
      </w:r>
      <w:r w:rsidR="00C55756" w:rsidRPr="00845004">
        <w:rPr>
          <w:rStyle w:val="af5"/>
          <w:b w:val="0"/>
          <w:sz w:val="23"/>
          <w:szCs w:val="23"/>
          <w:lang w:val="uz-Cyrl-UZ"/>
        </w:rPr>
        <w:t>shartnomaga muvofiq</w:t>
      </w:r>
      <w:r w:rsidR="0028369B" w:rsidRPr="00845004">
        <w:rPr>
          <w:rStyle w:val="af5"/>
          <w:b w:val="0"/>
          <w:sz w:val="23"/>
          <w:szCs w:val="23"/>
          <w:lang w:val="uz-Cyrl-UZ"/>
        </w:rPr>
        <w:t xml:space="preserve"> </w:t>
      </w:r>
      <w:r w:rsidR="00D574F5" w:rsidRPr="00845004">
        <w:rPr>
          <w:rStyle w:val="af5"/>
          <w:b w:val="0"/>
          <w:sz w:val="23"/>
          <w:szCs w:val="23"/>
          <w:lang w:val="uz-Cyrl-UZ"/>
        </w:rPr>
        <w:t>Ishchi organ Buyurtmachiga quyidagi qisqa raqamni ajratilganligi haqida ushbu Dalolatnomani tuzdik</w:t>
      </w:r>
      <w:r w:rsidR="0028369B" w:rsidRPr="00845004">
        <w:rPr>
          <w:rStyle w:val="af5"/>
          <w:b w:val="0"/>
          <w:sz w:val="23"/>
          <w:szCs w:val="23"/>
          <w:lang w:val="uz-Cyrl-UZ"/>
        </w:rPr>
        <w:t>,:</w:t>
      </w:r>
    </w:p>
    <w:p w:rsidR="0028369B" w:rsidRPr="00845004" w:rsidRDefault="0028369B" w:rsidP="00F627FF">
      <w:pPr>
        <w:spacing w:line="276" w:lineRule="auto"/>
        <w:ind w:firstLine="708"/>
        <w:jc w:val="both"/>
        <w:rPr>
          <w:rStyle w:val="af5"/>
          <w:b w:val="0"/>
          <w:sz w:val="23"/>
          <w:szCs w:val="23"/>
          <w:lang w:val="uz-Cyrl-UZ"/>
        </w:rPr>
      </w:pPr>
    </w:p>
    <w:tbl>
      <w:tblPr>
        <w:tblStyle w:val="af6"/>
        <w:tblW w:w="9747" w:type="dxa"/>
        <w:tblLayout w:type="fixed"/>
        <w:tblLook w:val="04A0"/>
      </w:tblPr>
      <w:tblGrid>
        <w:gridCol w:w="392"/>
        <w:gridCol w:w="1559"/>
        <w:gridCol w:w="1843"/>
        <w:gridCol w:w="1843"/>
        <w:gridCol w:w="850"/>
        <w:gridCol w:w="1614"/>
        <w:gridCol w:w="1646"/>
      </w:tblGrid>
      <w:tr w:rsidR="003C72D7" w:rsidRPr="00845004" w:rsidTr="00F0326E">
        <w:tc>
          <w:tcPr>
            <w:tcW w:w="392"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3C72D7" w:rsidP="00921E78">
            <w:pPr>
              <w:spacing w:line="276" w:lineRule="auto"/>
              <w:jc w:val="center"/>
              <w:rPr>
                <w:rFonts w:cs="Times New Roman"/>
                <w:b/>
                <w:sz w:val="23"/>
                <w:szCs w:val="23"/>
                <w:lang w:val="uz-Cyrl-UZ"/>
              </w:rPr>
            </w:pPr>
            <w:r w:rsidRPr="00845004">
              <w:rPr>
                <w:rFonts w:cs="Times New Roman"/>
                <w:b/>
                <w:sz w:val="23"/>
                <w:szCs w:val="23"/>
                <w:lang w:val="uz-Cyrl-UZ"/>
              </w:rPr>
              <w:t>№</w:t>
            </w:r>
          </w:p>
        </w:tc>
        <w:tc>
          <w:tcPr>
            <w:tcW w:w="1559"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EB5878" w:rsidP="00921E78">
            <w:pPr>
              <w:spacing w:line="276" w:lineRule="auto"/>
              <w:jc w:val="center"/>
              <w:rPr>
                <w:rFonts w:cs="Times New Roman"/>
                <w:b/>
                <w:sz w:val="23"/>
                <w:szCs w:val="23"/>
                <w:lang w:val="uz-Cyrl-UZ"/>
              </w:rPr>
            </w:pPr>
            <w:r w:rsidRPr="00845004">
              <w:rPr>
                <w:rFonts w:cs="Times New Roman"/>
                <w:b/>
                <w:bCs/>
                <w:sz w:val="23"/>
                <w:szCs w:val="23"/>
                <w:lang w:val="uz-Cyrl-UZ"/>
              </w:rPr>
              <w:t>Ajratilgan qisqa raqam</w:t>
            </w:r>
          </w:p>
        </w:tc>
        <w:tc>
          <w:tcPr>
            <w:tcW w:w="1843" w:type="dxa"/>
            <w:tcBorders>
              <w:top w:val="single" w:sz="4" w:space="0" w:color="000000"/>
              <w:left w:val="single" w:sz="4" w:space="0" w:color="000000"/>
              <w:bottom w:val="single" w:sz="4" w:space="0" w:color="000000"/>
              <w:right w:val="single" w:sz="4" w:space="0" w:color="000000"/>
            </w:tcBorders>
            <w:vAlign w:val="center"/>
          </w:tcPr>
          <w:p w:rsidR="003C72D7" w:rsidRPr="00845004" w:rsidRDefault="00EB5878" w:rsidP="00921E78">
            <w:pPr>
              <w:spacing w:line="276" w:lineRule="auto"/>
              <w:jc w:val="center"/>
              <w:rPr>
                <w:rFonts w:cs="Times New Roman"/>
                <w:b/>
                <w:sz w:val="23"/>
                <w:szCs w:val="23"/>
                <w:lang w:val="uz-Cyrl-UZ"/>
              </w:rPr>
            </w:pPr>
            <w:r w:rsidRPr="00845004">
              <w:rPr>
                <w:rFonts w:cs="Times New Roman"/>
                <w:b/>
                <w:sz w:val="23"/>
                <w:szCs w:val="23"/>
                <w:lang w:val="uz-Cyrl-UZ"/>
              </w:rPr>
              <w:t>Hudud</w:t>
            </w:r>
          </w:p>
        </w:tc>
        <w:tc>
          <w:tcPr>
            <w:tcW w:w="1843" w:type="dxa"/>
            <w:tcBorders>
              <w:top w:val="single" w:sz="4" w:space="0" w:color="000000"/>
              <w:left w:val="single" w:sz="4" w:space="0" w:color="000000"/>
              <w:bottom w:val="single" w:sz="4" w:space="0" w:color="000000"/>
              <w:right w:val="single" w:sz="4" w:space="0" w:color="000000"/>
            </w:tcBorders>
            <w:vAlign w:val="center"/>
          </w:tcPr>
          <w:p w:rsidR="00BC4CEF" w:rsidRPr="00845004" w:rsidRDefault="00BC4CEF" w:rsidP="00BC4CEF">
            <w:pPr>
              <w:spacing w:line="276" w:lineRule="auto"/>
              <w:jc w:val="center"/>
              <w:rPr>
                <w:rFonts w:cs="Times New Roman"/>
                <w:b/>
                <w:sz w:val="23"/>
                <w:szCs w:val="23"/>
                <w:lang w:val="uz-Cyrl-UZ"/>
              </w:rPr>
            </w:pPr>
            <w:r w:rsidRPr="00845004">
              <w:rPr>
                <w:rFonts w:cs="Times New Roman"/>
                <w:b/>
                <w:sz w:val="23"/>
                <w:szCs w:val="23"/>
                <w:lang w:val="uz-Cyrl-UZ"/>
              </w:rPr>
              <w:t>Vazirlik</w:t>
            </w:r>
          </w:p>
          <w:p w:rsidR="003C72D7" w:rsidRPr="00845004" w:rsidRDefault="00BC4CEF" w:rsidP="00BC4CEF">
            <w:pPr>
              <w:spacing w:line="276" w:lineRule="auto"/>
              <w:jc w:val="center"/>
              <w:rPr>
                <w:rFonts w:cs="Times New Roman"/>
                <w:b/>
                <w:sz w:val="23"/>
                <w:szCs w:val="23"/>
                <w:lang w:val="uz-Cyrl-UZ"/>
              </w:rPr>
            </w:pPr>
            <w:r w:rsidRPr="00845004">
              <w:rPr>
                <w:rFonts w:cs="Times New Roman"/>
                <w:b/>
                <w:sz w:val="23"/>
                <w:szCs w:val="23"/>
                <w:lang w:val="uz-Cyrl-UZ"/>
              </w:rPr>
              <w:t>buyrug‘i</w:t>
            </w: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B5777C" w:rsidP="00921E78">
            <w:pPr>
              <w:spacing w:line="276" w:lineRule="auto"/>
              <w:jc w:val="center"/>
              <w:rPr>
                <w:rFonts w:cs="Times New Roman"/>
                <w:b/>
                <w:sz w:val="23"/>
                <w:szCs w:val="23"/>
                <w:lang w:val="uz-Cyrl-UZ"/>
              </w:rPr>
            </w:pPr>
            <w:r w:rsidRPr="00845004">
              <w:rPr>
                <w:rFonts w:cs="Times New Roman"/>
                <w:b/>
                <w:sz w:val="23"/>
                <w:szCs w:val="23"/>
                <w:lang w:val="uz-Cyrl-UZ"/>
              </w:rPr>
              <w:t>Soni</w:t>
            </w:r>
          </w:p>
        </w:tc>
        <w:tc>
          <w:tcPr>
            <w:tcW w:w="1614"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1A010C" w:rsidP="00921E78">
            <w:pPr>
              <w:spacing w:line="276" w:lineRule="auto"/>
              <w:jc w:val="center"/>
              <w:rPr>
                <w:rFonts w:cs="Times New Roman"/>
                <w:b/>
                <w:sz w:val="23"/>
                <w:szCs w:val="23"/>
                <w:lang w:val="uz-Cyrl-UZ"/>
              </w:rPr>
            </w:pPr>
            <w:r w:rsidRPr="00845004">
              <w:rPr>
                <w:rFonts w:cs="Times New Roman"/>
                <w:b/>
                <w:sz w:val="23"/>
                <w:szCs w:val="23"/>
                <w:lang w:val="uz-Cyrl-UZ"/>
              </w:rPr>
              <w:t>Narxi, so‘m</w:t>
            </w:r>
          </w:p>
        </w:tc>
        <w:tc>
          <w:tcPr>
            <w:tcW w:w="1646"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1A010C" w:rsidP="00921E78">
            <w:pPr>
              <w:spacing w:line="276" w:lineRule="auto"/>
              <w:jc w:val="center"/>
              <w:rPr>
                <w:rFonts w:cs="Times New Roman"/>
                <w:b/>
                <w:sz w:val="23"/>
                <w:szCs w:val="23"/>
                <w:lang w:val="uz-Cyrl-UZ"/>
              </w:rPr>
            </w:pPr>
            <w:r w:rsidRPr="00845004">
              <w:rPr>
                <w:rFonts w:cs="Times New Roman"/>
                <w:b/>
                <w:sz w:val="23"/>
                <w:szCs w:val="23"/>
                <w:lang w:val="uz-Cyrl-UZ"/>
              </w:rPr>
              <w:t>Summa, so‘m</w:t>
            </w:r>
          </w:p>
        </w:tc>
      </w:tr>
      <w:tr w:rsidR="003C72D7" w:rsidRPr="00845004" w:rsidTr="00F0326E">
        <w:tc>
          <w:tcPr>
            <w:tcW w:w="392"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1</w:t>
            </w:r>
          </w:p>
        </w:tc>
        <w:tc>
          <w:tcPr>
            <w:tcW w:w="1559"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2</w:t>
            </w:r>
          </w:p>
        </w:tc>
        <w:tc>
          <w:tcPr>
            <w:tcW w:w="1843" w:type="dxa"/>
            <w:tcBorders>
              <w:top w:val="single" w:sz="4" w:space="0" w:color="000000"/>
              <w:left w:val="single" w:sz="4" w:space="0" w:color="000000"/>
              <w:bottom w:val="single" w:sz="4" w:space="0" w:color="000000"/>
              <w:right w:val="single" w:sz="4" w:space="0" w:color="000000"/>
            </w:tcBorders>
            <w:vAlign w:val="center"/>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3</w:t>
            </w:r>
          </w:p>
        </w:tc>
        <w:tc>
          <w:tcPr>
            <w:tcW w:w="1843" w:type="dxa"/>
            <w:tcBorders>
              <w:top w:val="single" w:sz="4" w:space="0" w:color="000000"/>
              <w:left w:val="single" w:sz="4" w:space="0" w:color="000000"/>
              <w:bottom w:val="single" w:sz="4" w:space="0" w:color="000000"/>
              <w:right w:val="single" w:sz="4" w:space="0" w:color="000000"/>
            </w:tcBorders>
            <w:vAlign w:val="center"/>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4</w:t>
            </w: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5</w:t>
            </w:r>
          </w:p>
        </w:tc>
        <w:tc>
          <w:tcPr>
            <w:tcW w:w="1614"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6</w:t>
            </w:r>
          </w:p>
        </w:tc>
        <w:tc>
          <w:tcPr>
            <w:tcW w:w="1646" w:type="dxa"/>
            <w:tcBorders>
              <w:top w:val="single" w:sz="4" w:space="0" w:color="000000"/>
              <w:left w:val="single" w:sz="4" w:space="0" w:color="000000"/>
              <w:bottom w:val="single" w:sz="4" w:space="0" w:color="000000"/>
              <w:right w:val="single" w:sz="4" w:space="0" w:color="000000"/>
            </w:tcBorders>
            <w:vAlign w:val="center"/>
            <w:hideMark/>
          </w:tcPr>
          <w:p w:rsidR="003C72D7" w:rsidRPr="00845004" w:rsidRDefault="003C72D7" w:rsidP="00921E78">
            <w:pPr>
              <w:jc w:val="center"/>
              <w:rPr>
                <w:rFonts w:cs="Times New Roman"/>
                <w:b/>
                <w:sz w:val="23"/>
                <w:szCs w:val="23"/>
                <w:lang w:val="uz-Cyrl-UZ"/>
              </w:rPr>
            </w:pPr>
            <w:r w:rsidRPr="00845004">
              <w:rPr>
                <w:rFonts w:cs="Times New Roman"/>
                <w:b/>
                <w:sz w:val="23"/>
                <w:szCs w:val="23"/>
                <w:lang w:val="uz-Cyrl-UZ"/>
              </w:rPr>
              <w:t>7</w:t>
            </w:r>
          </w:p>
        </w:tc>
      </w:tr>
      <w:tr w:rsidR="00AE1B8D" w:rsidRPr="00845004" w:rsidTr="00BD6BB3">
        <w:trPr>
          <w:trHeight w:val="818"/>
        </w:trPr>
        <w:tc>
          <w:tcPr>
            <w:tcW w:w="392" w:type="dxa"/>
            <w:tcBorders>
              <w:top w:val="single" w:sz="4" w:space="0" w:color="000000"/>
              <w:left w:val="single" w:sz="4" w:space="0" w:color="000000"/>
              <w:bottom w:val="single" w:sz="4" w:space="0" w:color="000000"/>
              <w:right w:val="single" w:sz="4" w:space="0" w:color="000000"/>
            </w:tcBorders>
            <w:vAlign w:val="center"/>
            <w:hideMark/>
          </w:tcPr>
          <w:p w:rsidR="00AE1B8D" w:rsidRPr="00845004" w:rsidRDefault="00AE1B8D" w:rsidP="00BD6BB3">
            <w:pPr>
              <w:spacing w:line="276" w:lineRule="auto"/>
              <w:jc w:val="center"/>
              <w:rPr>
                <w:rFonts w:cs="Times New Roman"/>
                <w:sz w:val="23"/>
                <w:szCs w:val="23"/>
                <w:lang w:val="uz-Cyrl-UZ"/>
              </w:rPr>
            </w:pPr>
            <w:r w:rsidRPr="00845004">
              <w:rPr>
                <w:rFonts w:cs="Times New Roman"/>
                <w:sz w:val="23"/>
                <w:szCs w:val="23"/>
                <w:lang w:val="uz-Cyrl-UZ"/>
              </w:rPr>
              <w:t>1</w:t>
            </w:r>
          </w:p>
        </w:tc>
        <w:tc>
          <w:tcPr>
            <w:tcW w:w="1559"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BD6BB3">
            <w:pPr>
              <w:spacing w:line="276" w:lineRule="auto"/>
              <w:jc w:val="center"/>
              <w:rPr>
                <w:rFonts w:cs="Times New Roman"/>
                <w:sz w:val="23"/>
                <w:szCs w:val="23"/>
                <w:lang w:val="uz-Cyrl-UZ"/>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BD6BB3">
            <w:pPr>
              <w:spacing w:line="276" w:lineRule="auto"/>
              <w:jc w:val="center"/>
              <w:rPr>
                <w:rFonts w:cs="Times New Roman"/>
                <w:sz w:val="23"/>
                <w:szCs w:val="23"/>
                <w:lang w:val="uz-Cyrl-UZ"/>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BD6BB3">
            <w:pPr>
              <w:spacing w:line="276" w:lineRule="auto"/>
              <w:jc w:val="center"/>
              <w:rPr>
                <w:rFonts w:cs="Times New Roman"/>
                <w:sz w:val="23"/>
                <w:szCs w:val="23"/>
                <w:highlight w:val="yellow"/>
                <w:lang w:val="uz-Cyrl-UZ"/>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BD6BB3">
            <w:pPr>
              <w:spacing w:line="276" w:lineRule="auto"/>
              <w:jc w:val="center"/>
              <w:rPr>
                <w:rFonts w:cs="Times New Roman"/>
                <w:sz w:val="23"/>
                <w:szCs w:val="23"/>
                <w:lang w:val="uz-Cyrl-UZ"/>
              </w:rPr>
            </w:pPr>
            <w:r w:rsidRPr="00845004">
              <w:rPr>
                <w:rFonts w:cs="Times New Roman"/>
                <w:sz w:val="23"/>
                <w:szCs w:val="23"/>
                <w:lang w:val="uz-Cyrl-UZ"/>
              </w:rPr>
              <w:t xml:space="preserve">1 </w:t>
            </w:r>
            <w:r w:rsidR="001A010C" w:rsidRPr="00845004">
              <w:rPr>
                <w:rFonts w:cs="Times New Roman"/>
                <w:sz w:val="23"/>
                <w:szCs w:val="23"/>
                <w:lang w:val="uz-Cyrl-UZ"/>
              </w:rPr>
              <w:t>dona</w:t>
            </w:r>
          </w:p>
        </w:tc>
        <w:tc>
          <w:tcPr>
            <w:tcW w:w="1614" w:type="dxa"/>
            <w:tcBorders>
              <w:top w:val="single" w:sz="4" w:space="0" w:color="000000"/>
              <w:left w:val="single" w:sz="4" w:space="0" w:color="000000"/>
              <w:bottom w:val="single" w:sz="4" w:space="0" w:color="000000"/>
              <w:right w:val="single" w:sz="4" w:space="0" w:color="000000"/>
            </w:tcBorders>
          </w:tcPr>
          <w:p w:rsidR="00AE1B8D" w:rsidRPr="00845004" w:rsidRDefault="00AE1B8D" w:rsidP="00CB481B">
            <w:pPr>
              <w:spacing w:line="276" w:lineRule="auto"/>
              <w:jc w:val="both"/>
              <w:rPr>
                <w:rFonts w:cs="Times New Roman"/>
                <w:sz w:val="23"/>
                <w:szCs w:val="23"/>
                <w:lang w:val="uz-Cyrl-UZ"/>
              </w:rPr>
            </w:pPr>
          </w:p>
        </w:tc>
        <w:tc>
          <w:tcPr>
            <w:tcW w:w="1646" w:type="dxa"/>
            <w:tcBorders>
              <w:top w:val="single" w:sz="4" w:space="0" w:color="000000"/>
              <w:left w:val="single" w:sz="4" w:space="0" w:color="000000"/>
              <w:bottom w:val="single" w:sz="4" w:space="0" w:color="000000"/>
              <w:right w:val="single" w:sz="4" w:space="0" w:color="000000"/>
            </w:tcBorders>
          </w:tcPr>
          <w:p w:rsidR="00AE1B8D" w:rsidRPr="00845004" w:rsidRDefault="00AE1B8D" w:rsidP="00CB481B">
            <w:pPr>
              <w:spacing w:line="276" w:lineRule="auto"/>
              <w:jc w:val="both"/>
              <w:rPr>
                <w:rFonts w:cs="Times New Roman"/>
                <w:sz w:val="23"/>
                <w:szCs w:val="23"/>
                <w:lang w:val="uz-Cyrl-UZ"/>
              </w:rPr>
            </w:pPr>
          </w:p>
        </w:tc>
      </w:tr>
      <w:tr w:rsidR="00AE1B8D" w:rsidRPr="00845004" w:rsidTr="00F0326E">
        <w:trPr>
          <w:trHeight w:val="415"/>
        </w:trPr>
        <w:tc>
          <w:tcPr>
            <w:tcW w:w="1951" w:type="dxa"/>
            <w:gridSpan w:val="2"/>
            <w:tcBorders>
              <w:top w:val="single" w:sz="4" w:space="0" w:color="000000"/>
              <w:left w:val="single" w:sz="4" w:space="0" w:color="000000"/>
              <w:bottom w:val="single" w:sz="4" w:space="0" w:color="000000"/>
              <w:right w:val="single" w:sz="4" w:space="0" w:color="000000"/>
            </w:tcBorders>
            <w:vAlign w:val="center"/>
            <w:hideMark/>
          </w:tcPr>
          <w:p w:rsidR="00AE1B8D" w:rsidRPr="00845004" w:rsidRDefault="00AB1025" w:rsidP="00921E78">
            <w:pPr>
              <w:jc w:val="center"/>
              <w:rPr>
                <w:rFonts w:cs="Times New Roman"/>
                <w:sz w:val="23"/>
                <w:szCs w:val="23"/>
                <w:lang w:val="uz-Cyrl-UZ"/>
              </w:rPr>
            </w:pPr>
            <w:r w:rsidRPr="00845004">
              <w:rPr>
                <w:rFonts w:cs="Times New Roman"/>
                <w:sz w:val="23"/>
                <w:szCs w:val="23"/>
                <w:lang w:val="uz-Cyrl-UZ"/>
              </w:rPr>
              <w:t>Jami</w:t>
            </w:r>
            <w:r w:rsidR="00AE1B8D" w:rsidRPr="00845004">
              <w:rPr>
                <w:rFonts w:cs="Times New Roman"/>
                <w:sz w:val="23"/>
                <w:szCs w:val="23"/>
                <w:lang w:val="uz-Cyrl-UZ"/>
              </w:rPr>
              <w:t>:</w:t>
            </w:r>
          </w:p>
        </w:tc>
        <w:tc>
          <w:tcPr>
            <w:tcW w:w="1843"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921E78">
            <w:pPr>
              <w:jc w:val="center"/>
              <w:rPr>
                <w:rFonts w:cs="Times New Roman"/>
                <w:sz w:val="23"/>
                <w:szCs w:val="23"/>
                <w:lang w:val="uz-Cyrl-UZ"/>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921E78">
            <w:pPr>
              <w:jc w:val="center"/>
              <w:rPr>
                <w:rFonts w:cs="Times New Roman"/>
                <w:sz w:val="23"/>
                <w:szCs w:val="23"/>
                <w:lang w:val="uz-Cyrl-UZ"/>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921E78">
            <w:pPr>
              <w:jc w:val="center"/>
              <w:rPr>
                <w:rFonts w:cs="Times New Roman"/>
                <w:sz w:val="23"/>
                <w:szCs w:val="23"/>
                <w:lang w:val="uz-Cyrl-UZ"/>
              </w:rPr>
            </w:pPr>
          </w:p>
        </w:tc>
        <w:tc>
          <w:tcPr>
            <w:tcW w:w="1614"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921E78">
            <w:pPr>
              <w:jc w:val="center"/>
              <w:rPr>
                <w:rFonts w:cs="Times New Roman"/>
                <w:sz w:val="23"/>
                <w:szCs w:val="23"/>
                <w:lang w:val="uz-Cyrl-UZ"/>
              </w:rPr>
            </w:pPr>
          </w:p>
        </w:tc>
        <w:tc>
          <w:tcPr>
            <w:tcW w:w="1646" w:type="dxa"/>
            <w:tcBorders>
              <w:top w:val="single" w:sz="4" w:space="0" w:color="000000"/>
              <w:left w:val="single" w:sz="4" w:space="0" w:color="000000"/>
              <w:bottom w:val="single" w:sz="4" w:space="0" w:color="000000"/>
              <w:right w:val="single" w:sz="4" w:space="0" w:color="000000"/>
            </w:tcBorders>
            <w:vAlign w:val="center"/>
          </w:tcPr>
          <w:p w:rsidR="00AE1B8D" w:rsidRPr="00845004" w:rsidRDefault="00AE1B8D" w:rsidP="00921E78">
            <w:pPr>
              <w:jc w:val="center"/>
              <w:rPr>
                <w:rFonts w:cs="Times New Roman"/>
                <w:sz w:val="23"/>
                <w:szCs w:val="23"/>
                <w:lang w:val="uz-Cyrl-UZ"/>
              </w:rPr>
            </w:pPr>
          </w:p>
        </w:tc>
      </w:tr>
    </w:tbl>
    <w:p w:rsidR="0028369B" w:rsidRPr="00845004" w:rsidRDefault="0028369B" w:rsidP="00F627FF">
      <w:pPr>
        <w:spacing w:line="276" w:lineRule="auto"/>
        <w:jc w:val="both"/>
        <w:rPr>
          <w:rFonts w:cs="Times New Roman"/>
          <w:sz w:val="23"/>
          <w:szCs w:val="23"/>
          <w:lang w:val="uz-Cyrl-UZ"/>
        </w:rPr>
      </w:pPr>
    </w:p>
    <w:p w:rsidR="00E21826" w:rsidRPr="00845004" w:rsidRDefault="00C74C8A" w:rsidP="00E21826">
      <w:pPr>
        <w:spacing w:line="276" w:lineRule="auto"/>
        <w:jc w:val="both"/>
        <w:rPr>
          <w:rFonts w:cs="Times New Roman"/>
          <w:sz w:val="23"/>
          <w:szCs w:val="23"/>
          <w:lang w:val="uz-Cyrl-UZ"/>
        </w:rPr>
      </w:pPr>
      <w:r w:rsidRPr="00845004">
        <w:rPr>
          <w:rFonts w:cs="Times New Roman"/>
          <w:sz w:val="23"/>
          <w:szCs w:val="23"/>
          <w:lang w:val="uz-Cyrl-UZ"/>
        </w:rPr>
        <w:t>Tomonlarning bir-biriga daʼvolari yo‘q</w:t>
      </w:r>
      <w:r w:rsidR="00E21826" w:rsidRPr="00845004">
        <w:rPr>
          <w:rFonts w:cs="Times New Roman"/>
          <w:sz w:val="23"/>
          <w:szCs w:val="23"/>
          <w:lang w:val="uz-Cyrl-UZ"/>
        </w:rPr>
        <w:t>.</w:t>
      </w:r>
    </w:p>
    <w:p w:rsidR="00E21826" w:rsidRPr="00845004" w:rsidRDefault="00C74C8A" w:rsidP="00E21826">
      <w:pPr>
        <w:spacing w:line="276" w:lineRule="auto"/>
        <w:rPr>
          <w:rFonts w:cs="Times New Roman"/>
          <w:sz w:val="23"/>
          <w:szCs w:val="23"/>
          <w:lang w:val="uz-Cyrl-UZ"/>
        </w:rPr>
      </w:pPr>
      <w:r w:rsidRPr="00845004">
        <w:rPr>
          <w:rFonts w:cs="Times New Roman"/>
          <w:sz w:val="23"/>
          <w:szCs w:val="23"/>
          <w:lang w:val="uz-Cyrl-UZ"/>
        </w:rPr>
        <w:t>Dalolatnoma bo‘yicha qabul qilingan ishning qiymati</w:t>
      </w:r>
      <w:r w:rsidR="00E21826" w:rsidRPr="00845004">
        <w:rPr>
          <w:rFonts w:cs="Times New Roman"/>
          <w:sz w:val="23"/>
          <w:szCs w:val="23"/>
          <w:lang w:val="uz-Cyrl-UZ"/>
        </w:rPr>
        <w:t xml:space="preserve">: </w:t>
      </w:r>
    </w:p>
    <w:p w:rsidR="00F0326E" w:rsidRPr="00845004" w:rsidRDefault="00F0326E" w:rsidP="00E21826">
      <w:pPr>
        <w:spacing w:line="276" w:lineRule="auto"/>
        <w:rPr>
          <w:rFonts w:cs="Times New Roman"/>
          <w:sz w:val="23"/>
          <w:szCs w:val="23"/>
          <w:lang w:val="uz-Cyrl-UZ"/>
        </w:rPr>
      </w:pPr>
      <w:r w:rsidRPr="00845004">
        <w:rPr>
          <w:rFonts w:cs="Times New Roman"/>
          <w:sz w:val="23"/>
          <w:szCs w:val="23"/>
          <w:lang w:val="uz-Cyrl-UZ"/>
        </w:rPr>
        <w:t>_____________________________________________________________________________</w:t>
      </w:r>
    </w:p>
    <w:p w:rsidR="00E21826" w:rsidRPr="00845004" w:rsidRDefault="00E21826" w:rsidP="00E21826">
      <w:pPr>
        <w:spacing w:line="276" w:lineRule="auto"/>
        <w:jc w:val="both"/>
        <w:rPr>
          <w:rFonts w:cs="Times New Roman"/>
          <w:sz w:val="23"/>
          <w:szCs w:val="23"/>
          <w:vertAlign w:val="superscript"/>
          <w:lang w:val="uz-Cyrl-UZ"/>
        </w:rPr>
      </w:pPr>
      <w:r w:rsidRPr="00845004">
        <w:rPr>
          <w:rFonts w:cs="Times New Roman"/>
          <w:sz w:val="23"/>
          <w:szCs w:val="23"/>
          <w:vertAlign w:val="superscript"/>
          <w:lang w:val="uz-Cyrl-UZ"/>
        </w:rPr>
        <w:t xml:space="preserve">                                                                     (</w:t>
      </w:r>
      <w:r w:rsidR="00BB7EA7" w:rsidRPr="00845004">
        <w:rPr>
          <w:rFonts w:cs="Times New Roman"/>
          <w:sz w:val="23"/>
          <w:szCs w:val="23"/>
          <w:vertAlign w:val="superscript"/>
          <w:lang w:val="uz-Cyrl-UZ"/>
        </w:rPr>
        <w:t xml:space="preserve">so‘zlar bilan miqdori </w:t>
      </w:r>
      <w:r w:rsidRPr="00845004">
        <w:rPr>
          <w:rFonts w:cs="Times New Roman"/>
          <w:sz w:val="23"/>
          <w:szCs w:val="23"/>
          <w:vertAlign w:val="superscript"/>
          <w:lang w:val="uz-Cyrl-UZ"/>
        </w:rPr>
        <w:t>_____</w:t>
      </w:r>
      <w:r w:rsidR="00BB7EA7" w:rsidRPr="00845004">
        <w:rPr>
          <w:sz w:val="23"/>
          <w:szCs w:val="23"/>
        </w:rPr>
        <w:t xml:space="preserve"> </w:t>
      </w:r>
      <w:r w:rsidR="00BB7EA7" w:rsidRPr="00845004">
        <w:rPr>
          <w:rFonts w:cs="Times New Roman"/>
          <w:sz w:val="23"/>
          <w:szCs w:val="23"/>
          <w:vertAlign w:val="superscript"/>
          <w:lang w:val="uz-Cyrl-UZ"/>
        </w:rPr>
        <w:t>so‘m</w:t>
      </w:r>
      <w:r w:rsidRPr="00845004">
        <w:rPr>
          <w:rFonts w:cs="Times New Roman"/>
          <w:sz w:val="23"/>
          <w:szCs w:val="23"/>
          <w:vertAlign w:val="superscript"/>
          <w:lang w:val="uz-Cyrl-UZ"/>
        </w:rPr>
        <w:t>, ____</w:t>
      </w:r>
      <w:r w:rsidR="00BB7EA7" w:rsidRPr="00845004">
        <w:rPr>
          <w:sz w:val="23"/>
          <w:szCs w:val="23"/>
        </w:rPr>
        <w:t xml:space="preserve"> </w:t>
      </w:r>
      <w:r w:rsidR="00BB7EA7" w:rsidRPr="00845004">
        <w:rPr>
          <w:rFonts w:cs="Times New Roman"/>
          <w:sz w:val="23"/>
          <w:szCs w:val="23"/>
          <w:vertAlign w:val="superscript"/>
          <w:lang w:val="uz-Cyrl-UZ"/>
        </w:rPr>
        <w:t>tiyin</w:t>
      </w:r>
      <w:r w:rsidRPr="00845004">
        <w:rPr>
          <w:rFonts w:cs="Times New Roman"/>
          <w:sz w:val="23"/>
          <w:szCs w:val="23"/>
          <w:vertAlign w:val="superscript"/>
          <w:lang w:val="uz-Cyrl-UZ"/>
        </w:rPr>
        <w:t xml:space="preserve">) </w:t>
      </w:r>
    </w:p>
    <w:p w:rsidR="00E21826" w:rsidRPr="00845004" w:rsidRDefault="00E21826" w:rsidP="00E21826">
      <w:pPr>
        <w:spacing w:line="276" w:lineRule="auto"/>
        <w:rPr>
          <w:rFonts w:cs="Times New Roman"/>
          <w:sz w:val="23"/>
          <w:szCs w:val="23"/>
          <w:lang w:val="uz-Cyrl-UZ"/>
        </w:rPr>
      </w:pPr>
    </w:p>
    <w:p w:rsidR="00E21826" w:rsidRPr="00845004" w:rsidRDefault="00E21826" w:rsidP="00E21826">
      <w:pPr>
        <w:spacing w:line="276" w:lineRule="auto"/>
        <w:jc w:val="both"/>
        <w:rPr>
          <w:rFonts w:cs="Times New Roman"/>
          <w:sz w:val="23"/>
          <w:szCs w:val="23"/>
          <w:lang w:val="uz-Cyrl-UZ"/>
        </w:rPr>
      </w:pPr>
      <w:r w:rsidRPr="00845004">
        <w:rPr>
          <w:rFonts w:cs="Times New Roman"/>
          <w:sz w:val="23"/>
          <w:szCs w:val="23"/>
          <w:lang w:val="uz-Cyrl-UZ"/>
        </w:rPr>
        <w:t xml:space="preserve"> </w:t>
      </w:r>
    </w:p>
    <w:p w:rsidR="0028369B" w:rsidRPr="00845004" w:rsidRDefault="0028369B" w:rsidP="00F627FF">
      <w:pPr>
        <w:spacing w:line="276" w:lineRule="auto"/>
        <w:jc w:val="both"/>
        <w:rPr>
          <w:rFonts w:cs="Times New Roman"/>
          <w:sz w:val="23"/>
          <w:szCs w:val="23"/>
          <w:lang w:val="uz-Cyrl-UZ"/>
        </w:rPr>
      </w:pPr>
    </w:p>
    <w:p w:rsidR="00E93CA4" w:rsidRPr="00845004" w:rsidRDefault="00E93CA4" w:rsidP="00E93CA4">
      <w:pPr>
        <w:spacing w:line="276" w:lineRule="auto"/>
        <w:ind w:left="708"/>
        <w:contextualSpacing/>
        <w:jc w:val="both"/>
        <w:rPr>
          <w:rFonts w:cs="Times New Roman"/>
          <w:b/>
          <w:sz w:val="23"/>
          <w:szCs w:val="23"/>
          <w:lang w:val="uz-Cyrl-UZ"/>
        </w:rPr>
      </w:pPr>
      <w:r w:rsidRPr="00845004">
        <w:rPr>
          <w:rFonts w:cs="Times New Roman"/>
          <w:b/>
          <w:sz w:val="23"/>
          <w:szCs w:val="23"/>
          <w:lang w:val="uz-Cyrl-UZ"/>
        </w:rPr>
        <w:t>Ishchi organ:</w:t>
      </w:r>
      <w:r w:rsidRPr="00845004">
        <w:rPr>
          <w:rFonts w:cs="Times New Roman"/>
          <w:b/>
          <w:sz w:val="23"/>
          <w:szCs w:val="23"/>
          <w:lang w:val="uz-Cyrl-UZ"/>
        </w:rPr>
        <w:tab/>
      </w:r>
      <w:r w:rsidRPr="00845004">
        <w:rPr>
          <w:rFonts w:cs="Times New Roman"/>
          <w:b/>
          <w:sz w:val="23"/>
          <w:szCs w:val="23"/>
          <w:lang w:val="uz-Cyrl-UZ"/>
        </w:rPr>
        <w:tab/>
      </w:r>
      <w:r w:rsidRPr="00845004">
        <w:rPr>
          <w:rFonts w:cs="Times New Roman"/>
          <w:b/>
          <w:sz w:val="23"/>
          <w:szCs w:val="23"/>
          <w:lang w:val="uz-Cyrl-UZ"/>
        </w:rPr>
        <w:tab/>
      </w:r>
      <w:r w:rsidRPr="00845004">
        <w:rPr>
          <w:rFonts w:cs="Times New Roman"/>
          <w:b/>
          <w:sz w:val="23"/>
          <w:szCs w:val="23"/>
          <w:lang w:val="uz-Cyrl-UZ"/>
        </w:rPr>
        <w:tab/>
      </w:r>
      <w:r w:rsidRPr="00845004">
        <w:rPr>
          <w:rFonts w:cs="Times New Roman"/>
          <w:b/>
          <w:sz w:val="23"/>
          <w:szCs w:val="23"/>
          <w:lang w:val="uz-Cyrl-UZ"/>
        </w:rPr>
        <w:tab/>
      </w:r>
      <w:r w:rsidRPr="00845004">
        <w:rPr>
          <w:rFonts w:cs="Times New Roman"/>
          <w:b/>
          <w:sz w:val="23"/>
          <w:szCs w:val="23"/>
          <w:lang w:val="uz-Cyrl-UZ"/>
        </w:rPr>
        <w:tab/>
      </w:r>
      <w:r w:rsidRPr="00845004">
        <w:rPr>
          <w:rFonts w:cs="Times New Roman"/>
          <w:b/>
          <w:sz w:val="23"/>
          <w:szCs w:val="23"/>
          <w:lang w:val="uz-Cyrl-UZ"/>
        </w:rPr>
        <w:tab/>
        <w:t>Buyurtmachi:</w:t>
      </w:r>
    </w:p>
    <w:p w:rsidR="00E93CA4" w:rsidRPr="00845004" w:rsidRDefault="00E93CA4" w:rsidP="00E93CA4">
      <w:pPr>
        <w:spacing w:line="276" w:lineRule="auto"/>
        <w:jc w:val="both"/>
        <w:rPr>
          <w:rFonts w:cs="Times New Roman"/>
          <w:sz w:val="23"/>
          <w:szCs w:val="23"/>
          <w:lang w:val="uz-Cyrl-UZ"/>
        </w:rPr>
      </w:pPr>
    </w:p>
    <w:p w:rsidR="00E93CA4" w:rsidRPr="00845004" w:rsidRDefault="00E93CA4" w:rsidP="00E93CA4">
      <w:pPr>
        <w:spacing w:line="276" w:lineRule="auto"/>
        <w:jc w:val="both"/>
        <w:rPr>
          <w:rFonts w:cs="Times New Roman"/>
          <w:sz w:val="23"/>
          <w:szCs w:val="23"/>
          <w:lang w:val="uz-Cyrl-UZ"/>
        </w:rPr>
      </w:pPr>
    </w:p>
    <w:p w:rsidR="00E93CA4" w:rsidRPr="00845004" w:rsidRDefault="00E93CA4" w:rsidP="00E93CA4">
      <w:pPr>
        <w:spacing w:line="276" w:lineRule="auto"/>
        <w:jc w:val="both"/>
        <w:rPr>
          <w:rFonts w:cs="Times New Roman"/>
          <w:sz w:val="23"/>
          <w:szCs w:val="23"/>
          <w:lang w:val="uz-Cyrl-UZ"/>
        </w:rPr>
      </w:pPr>
      <w:r w:rsidRPr="00845004">
        <w:rPr>
          <w:rFonts w:cs="Times New Roman"/>
          <w:sz w:val="23"/>
          <w:szCs w:val="23"/>
          <w:lang w:val="uz-Cyrl-UZ"/>
        </w:rPr>
        <w:t>_____________________</w:t>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00B35A7A" w:rsidRPr="00845004">
        <w:rPr>
          <w:rFonts w:cs="Times New Roman"/>
          <w:sz w:val="23"/>
          <w:szCs w:val="23"/>
          <w:lang w:val="uz-Cyrl-UZ"/>
        </w:rPr>
        <w:tab/>
      </w:r>
      <w:r w:rsidRPr="00845004">
        <w:rPr>
          <w:rFonts w:cs="Times New Roman"/>
          <w:sz w:val="23"/>
          <w:szCs w:val="23"/>
          <w:lang w:val="uz-Cyrl-UZ"/>
        </w:rPr>
        <w:t>_____________________</w:t>
      </w:r>
    </w:p>
    <w:p w:rsidR="00E93CA4" w:rsidRPr="00845004" w:rsidRDefault="00E93CA4" w:rsidP="00E93CA4">
      <w:pPr>
        <w:spacing w:line="276" w:lineRule="auto"/>
        <w:ind w:left="993"/>
        <w:contextualSpacing/>
        <w:jc w:val="both"/>
        <w:rPr>
          <w:rFonts w:cs="Times New Roman"/>
          <w:sz w:val="23"/>
          <w:szCs w:val="23"/>
          <w:lang w:val="uz-Cyrl-UZ"/>
        </w:rPr>
      </w:pPr>
      <w:r w:rsidRPr="00845004">
        <w:rPr>
          <w:rFonts w:cs="Times New Roman"/>
          <w:sz w:val="23"/>
          <w:szCs w:val="23"/>
          <w:lang w:val="uz-Cyrl-UZ"/>
        </w:rPr>
        <w:t>(imzo)</w:t>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t>(imzo)</w:t>
      </w:r>
    </w:p>
    <w:p w:rsidR="00E93CA4" w:rsidRPr="00845004" w:rsidRDefault="00E93CA4" w:rsidP="00E93CA4">
      <w:pPr>
        <w:spacing w:line="276" w:lineRule="auto"/>
        <w:ind w:left="993"/>
        <w:contextualSpacing/>
        <w:jc w:val="both"/>
        <w:rPr>
          <w:rFonts w:cs="Times New Roman"/>
          <w:sz w:val="23"/>
          <w:szCs w:val="23"/>
          <w:lang w:val="uz-Cyrl-UZ"/>
        </w:rPr>
      </w:pPr>
    </w:p>
    <w:p w:rsidR="00E93CA4" w:rsidRPr="00845004" w:rsidRDefault="00E93CA4" w:rsidP="00E93CA4">
      <w:pPr>
        <w:spacing w:line="276" w:lineRule="auto"/>
        <w:ind w:left="993"/>
        <w:contextualSpacing/>
        <w:jc w:val="both"/>
        <w:rPr>
          <w:rFonts w:cs="Times New Roman"/>
          <w:sz w:val="23"/>
          <w:szCs w:val="23"/>
          <w:lang w:val="uz-Cyrl-UZ"/>
        </w:rPr>
      </w:pPr>
      <w:r w:rsidRPr="00845004">
        <w:rPr>
          <w:rFonts w:cs="Times New Roman"/>
          <w:sz w:val="23"/>
          <w:szCs w:val="23"/>
          <w:lang w:val="uz-Cyrl-UZ"/>
        </w:rPr>
        <w:t xml:space="preserve">M.o‘.  </w:t>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r>
      <w:r w:rsidRPr="00845004">
        <w:rPr>
          <w:rFonts w:cs="Times New Roman"/>
          <w:sz w:val="23"/>
          <w:szCs w:val="23"/>
          <w:lang w:val="uz-Cyrl-UZ"/>
        </w:rPr>
        <w:tab/>
        <w:t xml:space="preserve">M.o‘.  </w:t>
      </w:r>
    </w:p>
    <w:p w:rsidR="00391BB3" w:rsidRPr="00845004" w:rsidRDefault="00391BB3" w:rsidP="00E93CA4">
      <w:pPr>
        <w:spacing w:line="276" w:lineRule="auto"/>
        <w:ind w:left="708"/>
        <w:contextualSpacing/>
        <w:jc w:val="both"/>
        <w:rPr>
          <w:rFonts w:cs="Times New Roman"/>
          <w:sz w:val="23"/>
          <w:szCs w:val="23"/>
          <w:lang w:val="uz-Cyrl-UZ"/>
        </w:rPr>
      </w:pPr>
    </w:p>
    <w:sectPr w:rsidR="00391BB3" w:rsidRPr="00845004" w:rsidSect="001152DF">
      <w:footerReference w:type="default" r:id="rId9"/>
      <w:pgSz w:w="11906" w:h="16838"/>
      <w:pgMar w:top="1134" w:right="850" w:bottom="56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81B" w:rsidRDefault="00CB481B" w:rsidP="001C6F4A">
      <w:r>
        <w:separator/>
      </w:r>
    </w:p>
  </w:endnote>
  <w:endnote w:type="continuationSeparator" w:id="0">
    <w:p w:rsidR="00CB481B" w:rsidRDefault="00CB481B" w:rsidP="001C6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imes New Roman (WE)">
    <w:altName w:val="Times New Roman"/>
    <w:charset w:val="EE"/>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ultant">
    <w:altName w:val="Courier New"/>
    <w:charset w:val="00"/>
    <w:family w:val="modern"/>
    <w:pitch w:val="fixed"/>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81B" w:rsidRDefault="00CB481B">
    <w:pPr>
      <w:pStyle w:val="a6"/>
      <w:jc w:val="right"/>
    </w:pPr>
    <w:fldSimple w:instr=" PAGE   \* MERGEFORMAT ">
      <w:r w:rsidR="00217201">
        <w:rPr>
          <w:noProof/>
        </w:rPr>
        <w:t>2</w:t>
      </w:r>
    </w:fldSimple>
  </w:p>
  <w:p w:rsidR="00CB481B" w:rsidRDefault="00CB481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81B" w:rsidRDefault="00CB481B" w:rsidP="001C6F4A">
      <w:r>
        <w:separator/>
      </w:r>
    </w:p>
  </w:footnote>
  <w:footnote w:type="continuationSeparator" w:id="0">
    <w:p w:rsidR="00CB481B" w:rsidRDefault="00CB481B" w:rsidP="001C6F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lvlText w:val="%1."/>
      <w:lvlJc w:val="left"/>
      <w:pPr>
        <w:tabs>
          <w:tab w:val="num" w:pos="0"/>
        </w:tabs>
        <w:ind w:left="720" w:hanging="360"/>
      </w:pPr>
      <w:rPr>
        <w:rFonts w:ascii="Times New Roman" w:hAnsi="Times New Roman" w:cs="Times New Roman" w:hint="default"/>
        <w:sz w:val="24"/>
        <w:szCs w:val="24"/>
        <w:lang w:val="ru-RU"/>
      </w:rPr>
    </w:lvl>
  </w:abstractNum>
  <w:abstractNum w:abstractNumId="1">
    <w:nsid w:val="00000005"/>
    <w:multiLevelType w:val="multilevel"/>
    <w:tmpl w:val="C186E5B2"/>
    <w:name w:val="WW8Num5"/>
    <w:lvl w:ilvl="0">
      <w:start w:val="1"/>
      <w:numFmt w:val="decimal"/>
      <w:lvlText w:val="%1."/>
      <w:lvlJc w:val="left"/>
      <w:pPr>
        <w:tabs>
          <w:tab w:val="num" w:pos="927"/>
        </w:tabs>
        <w:ind w:left="927"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nsid w:val="00000006"/>
    <w:multiLevelType w:val="multilevel"/>
    <w:tmpl w:val="8A14A53E"/>
    <w:name w:val="WW8Num6"/>
    <w:lvl w:ilvl="0">
      <w:start w:val="1"/>
      <w:numFmt w:val="decimal"/>
      <w:lvlText w:val="%1."/>
      <w:lvlJc w:val="left"/>
      <w:pPr>
        <w:tabs>
          <w:tab w:val="num" w:pos="525"/>
        </w:tabs>
        <w:ind w:left="525" w:hanging="525"/>
      </w:pPr>
    </w:lvl>
    <w:lvl w:ilvl="1">
      <w:start w:val="1"/>
      <w:numFmt w:val="decimal"/>
      <w:lvlText w:val="4.%2."/>
      <w:lvlJc w:val="left"/>
      <w:pPr>
        <w:tabs>
          <w:tab w:val="num" w:pos="856"/>
        </w:tabs>
        <w:ind w:left="856" w:hanging="431"/>
      </w:pPr>
      <w:rPr>
        <w:b/>
      </w:rPr>
    </w:lvl>
    <w:lvl w:ilvl="2">
      <w:start w:val="1"/>
      <w:numFmt w:val="decimal"/>
      <w:lvlText w:val="4.%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000000A"/>
    <w:multiLevelType w:val="singleLevel"/>
    <w:tmpl w:val="0000000A"/>
    <w:name w:val="WW8Num10"/>
    <w:lvl w:ilvl="0">
      <w:start w:val="1"/>
      <w:numFmt w:val="decimal"/>
      <w:lvlText w:val="%1."/>
      <w:lvlJc w:val="left"/>
      <w:pPr>
        <w:tabs>
          <w:tab w:val="num" w:pos="0"/>
        </w:tabs>
        <w:ind w:left="720" w:hanging="360"/>
      </w:pPr>
      <w:rPr>
        <w:rFonts w:cs="Times New Roman"/>
        <w:lang w:val="ru-RU"/>
      </w:rPr>
    </w:lvl>
  </w:abstractNum>
  <w:abstractNum w:abstractNumId="4">
    <w:nsid w:val="0000000D"/>
    <w:multiLevelType w:val="singleLevel"/>
    <w:tmpl w:val="0000000D"/>
    <w:name w:val="WW8Num13"/>
    <w:lvl w:ilvl="0">
      <w:start w:val="1"/>
      <w:numFmt w:val="decimal"/>
      <w:lvlText w:val="%1."/>
      <w:lvlJc w:val="left"/>
      <w:pPr>
        <w:tabs>
          <w:tab w:val="num" w:pos="0"/>
        </w:tabs>
        <w:ind w:left="720" w:hanging="360"/>
      </w:pPr>
      <w:rPr>
        <w:rFonts w:hint="default"/>
      </w:rPr>
    </w:lvl>
  </w:abstractNum>
  <w:abstractNum w:abstractNumId="5">
    <w:nsid w:val="0000000E"/>
    <w:multiLevelType w:val="multilevel"/>
    <w:tmpl w:val="57F6127A"/>
    <w:name w:val="WW8Num16"/>
    <w:lvl w:ilvl="0">
      <w:start w:val="1"/>
      <w:numFmt w:val="upperRoman"/>
      <w:lvlText w:val="%1."/>
      <w:lvlJc w:val="left"/>
      <w:pPr>
        <w:tabs>
          <w:tab w:val="num" w:pos="360"/>
        </w:tabs>
        <w:ind w:left="360" w:hanging="360"/>
      </w:pPr>
      <w:rPr>
        <w:rFonts w:hint="default"/>
        <w:b/>
      </w:rPr>
    </w:lvl>
    <w:lvl w:ilvl="1">
      <w:start w:val="1"/>
      <w:numFmt w:val="decimal"/>
      <w:suff w:val="space"/>
      <w:lvlText w:val="1.%2."/>
      <w:lvlJc w:val="left"/>
      <w:pPr>
        <w:tabs>
          <w:tab w:val="num" w:pos="0"/>
        </w:tabs>
        <w:ind w:left="0" w:firstLine="697"/>
      </w:pPr>
      <w:rPr>
        <w:b w:val="0"/>
      </w:rPr>
    </w:lvl>
    <w:lvl w:ilvl="2">
      <w:start w:val="1"/>
      <w:numFmt w:val="decimal"/>
      <w:suff w:val="space"/>
      <w:lvlText w:val="%1.%2.%3."/>
      <w:lvlJc w:val="left"/>
      <w:pPr>
        <w:tabs>
          <w:tab w:val="num" w:pos="0"/>
        </w:tabs>
        <w:ind w:left="0" w:firstLine="680"/>
      </w:pPr>
    </w:lvl>
    <w:lvl w:ilvl="3">
      <w:start w:val="1"/>
      <w:numFmt w:val="decimal"/>
      <w:lvlText w:val="%1.%2.%3.%4."/>
      <w:lvlJc w:val="left"/>
      <w:pPr>
        <w:tabs>
          <w:tab w:val="num" w:pos="2811"/>
        </w:tabs>
        <w:ind w:left="2811" w:hanging="720"/>
      </w:pPr>
    </w:lvl>
    <w:lvl w:ilvl="4">
      <w:start w:val="1"/>
      <w:numFmt w:val="decimal"/>
      <w:lvlText w:val="%1.%2.%3.%4.%5."/>
      <w:lvlJc w:val="left"/>
      <w:pPr>
        <w:tabs>
          <w:tab w:val="num" w:pos="3868"/>
        </w:tabs>
        <w:ind w:left="3868" w:hanging="1080"/>
      </w:pPr>
    </w:lvl>
    <w:lvl w:ilvl="5">
      <w:start w:val="1"/>
      <w:numFmt w:val="decimal"/>
      <w:lvlText w:val="%1.%2.%3.%4.%5.%6."/>
      <w:lvlJc w:val="left"/>
      <w:pPr>
        <w:tabs>
          <w:tab w:val="num" w:pos="4565"/>
        </w:tabs>
        <w:ind w:left="4565" w:hanging="1080"/>
      </w:pPr>
    </w:lvl>
    <w:lvl w:ilvl="6">
      <w:start w:val="1"/>
      <w:numFmt w:val="decimal"/>
      <w:lvlText w:val="%1.%2.%3.%4.%5.%6.%7."/>
      <w:lvlJc w:val="left"/>
      <w:pPr>
        <w:tabs>
          <w:tab w:val="num" w:pos="5622"/>
        </w:tabs>
        <w:ind w:left="5622" w:hanging="1440"/>
      </w:pPr>
    </w:lvl>
    <w:lvl w:ilvl="7">
      <w:start w:val="1"/>
      <w:numFmt w:val="decimal"/>
      <w:lvlText w:val="%1.%2.%3.%4.%5.%6.%7.%8."/>
      <w:lvlJc w:val="left"/>
      <w:pPr>
        <w:tabs>
          <w:tab w:val="num" w:pos="6319"/>
        </w:tabs>
        <w:ind w:left="6319" w:hanging="1440"/>
      </w:pPr>
    </w:lvl>
    <w:lvl w:ilvl="8">
      <w:start w:val="1"/>
      <w:numFmt w:val="decimal"/>
      <w:lvlText w:val="%1.%2.%3.%4.%5.%6.%7.%8.%9."/>
      <w:lvlJc w:val="left"/>
      <w:pPr>
        <w:tabs>
          <w:tab w:val="num" w:pos="7376"/>
        </w:tabs>
        <w:ind w:left="7376" w:hanging="1800"/>
      </w:pPr>
    </w:lvl>
  </w:abstractNum>
  <w:abstractNum w:abstractNumId="6">
    <w:nsid w:val="0000000F"/>
    <w:multiLevelType w:val="multilevel"/>
    <w:tmpl w:val="0000000F"/>
    <w:name w:val="WW8Num17"/>
    <w:lvl w:ilvl="0">
      <w:start w:val="1"/>
      <w:numFmt w:val="decimal"/>
      <w:lvlText w:val="%1."/>
      <w:lvlJc w:val="left"/>
      <w:pPr>
        <w:tabs>
          <w:tab w:val="num" w:pos="525"/>
        </w:tabs>
        <w:ind w:left="525" w:hanging="525"/>
      </w:pPr>
    </w:lvl>
    <w:lvl w:ilvl="1">
      <w:start w:val="1"/>
      <w:numFmt w:val="decimal"/>
      <w:lvlText w:val="11.%2."/>
      <w:lvlJc w:val="left"/>
      <w:pPr>
        <w:tabs>
          <w:tab w:val="num" w:pos="856"/>
        </w:tabs>
        <w:ind w:left="856" w:hanging="431"/>
      </w:pPr>
    </w:lvl>
    <w:lvl w:ilvl="2">
      <w:start w:val="1"/>
      <w:numFmt w:val="decimal"/>
      <w:lvlText w:val="4.%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7">
    <w:nsid w:val="0000001C"/>
    <w:multiLevelType w:val="multilevel"/>
    <w:tmpl w:val="47701EF6"/>
    <w:lvl w:ilvl="0">
      <w:start w:val="1"/>
      <w:numFmt w:val="decimal"/>
      <w:lvlText w:val="%1."/>
      <w:lvlJc w:val="left"/>
      <w:pPr>
        <w:tabs>
          <w:tab w:val="num" w:pos="992"/>
        </w:tabs>
        <w:ind w:left="1352" w:hanging="360"/>
      </w:pPr>
      <w:rPr>
        <w:rFonts w:ascii="Times New Roman" w:hAnsi="Times New Roman" w:cs="Times New Roman" w:hint="default"/>
      </w:rPr>
    </w:lvl>
    <w:lvl w:ilvl="1">
      <w:start w:val="1"/>
      <w:numFmt w:val="decimal"/>
      <w:lvlText w:val="%1.%2."/>
      <w:lvlJc w:val="left"/>
      <w:pPr>
        <w:tabs>
          <w:tab w:val="num" w:pos="66"/>
        </w:tabs>
        <w:ind w:left="858" w:hanging="432"/>
      </w:pPr>
      <w:rPr>
        <w:rFonts w:hint="default"/>
        <w:b w:val="0"/>
        <w:color w:val="auto"/>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8">
    <w:nsid w:val="026D48E6"/>
    <w:multiLevelType w:val="hybridMultilevel"/>
    <w:tmpl w:val="BD029674"/>
    <w:lvl w:ilvl="0" w:tplc="880EFA8A">
      <w:start w:val="1"/>
      <w:numFmt w:val="bullet"/>
      <w:lvlText w:val="–"/>
      <w:lvlJc w:val="left"/>
      <w:pPr>
        <w:tabs>
          <w:tab w:val="num" w:pos="1353"/>
        </w:tabs>
        <w:ind w:left="1353"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3F158CC"/>
    <w:multiLevelType w:val="multilevel"/>
    <w:tmpl w:val="EA7C5738"/>
    <w:lvl w:ilvl="0">
      <w:start w:val="1"/>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48D49B4"/>
    <w:multiLevelType w:val="hybridMultilevel"/>
    <w:tmpl w:val="A742FFCA"/>
    <w:lvl w:ilvl="0" w:tplc="880EFA8A">
      <w:start w:val="1"/>
      <w:numFmt w:val="bullet"/>
      <w:lvlText w:val="–"/>
      <w:lvlJc w:val="left"/>
      <w:pPr>
        <w:tabs>
          <w:tab w:val="num" w:pos="2253"/>
        </w:tabs>
        <w:ind w:left="2253" w:hanging="360"/>
      </w:pPr>
      <w:rPr>
        <w:rFonts w:ascii="Times New Roman" w:hAnsi="Times New Roman" w:cs="Times New Roman" w:hint="default"/>
      </w:rPr>
    </w:lvl>
    <w:lvl w:ilvl="1" w:tplc="7B68C2CC">
      <w:start w:val="1"/>
      <w:numFmt w:val="bullet"/>
      <w:lvlText w:val=""/>
      <w:lvlJc w:val="left"/>
      <w:pPr>
        <w:tabs>
          <w:tab w:val="num" w:pos="2340"/>
        </w:tabs>
        <w:ind w:left="2340" w:hanging="360"/>
      </w:pPr>
      <w:rPr>
        <w:rFonts w:ascii="Symbol" w:hAnsi="Symbol"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1">
    <w:nsid w:val="05902395"/>
    <w:multiLevelType w:val="multilevel"/>
    <w:tmpl w:val="90D2549E"/>
    <w:lvl w:ilvl="0">
      <w:start w:val="1"/>
      <w:numFmt w:val="decimal"/>
      <w:lvlText w:val="%1."/>
      <w:lvlJc w:val="left"/>
      <w:pPr>
        <w:tabs>
          <w:tab w:val="num" w:pos="3685"/>
        </w:tabs>
        <w:ind w:left="4045" w:hanging="360"/>
      </w:pPr>
      <w:rPr>
        <w:rFonts w:ascii="Times New Roman" w:hAnsi="Times New Roman" w:cs="Times New Roman" w:hint="default"/>
      </w:rPr>
    </w:lvl>
    <w:lvl w:ilvl="1">
      <w:start w:val="1"/>
      <w:numFmt w:val="bullet"/>
      <w:lvlText w:val="—"/>
      <w:lvlJc w:val="left"/>
      <w:pPr>
        <w:tabs>
          <w:tab w:val="num" w:pos="1620"/>
        </w:tabs>
        <w:ind w:left="2412" w:hanging="432"/>
      </w:pPr>
      <w:rPr>
        <w:rFonts w:ascii="Adobe Arabic" w:hAnsi="Adobe Arabic" w:hint="default"/>
        <w:b w:val="0"/>
        <w:color w:val="auto"/>
      </w:rPr>
    </w:lvl>
    <w:lvl w:ilvl="2">
      <w:start w:val="1"/>
      <w:numFmt w:val="decimal"/>
      <w:lvlText w:val="%1.%2.%3."/>
      <w:lvlJc w:val="left"/>
      <w:pPr>
        <w:tabs>
          <w:tab w:val="num" w:pos="1124"/>
        </w:tabs>
        <w:ind w:left="2348"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2">
    <w:nsid w:val="064D5D22"/>
    <w:multiLevelType w:val="hybridMultilevel"/>
    <w:tmpl w:val="EE90CFF6"/>
    <w:name w:val="WW8Num52"/>
    <w:lvl w:ilvl="0" w:tplc="00000005">
      <w:start w:val="1"/>
      <w:numFmt w:val="decimal"/>
      <w:lvlText w:val="%1."/>
      <w:lvlJc w:val="left"/>
      <w:pPr>
        <w:tabs>
          <w:tab w:val="num" w:pos="0"/>
        </w:tabs>
        <w:ind w:left="720" w:hanging="360"/>
      </w:pPr>
      <w:rPr>
        <w:rFonts w:hint="default"/>
      </w:rPr>
    </w:lvl>
    <w:lvl w:ilvl="1" w:tplc="880EFA8A">
      <w:start w:val="1"/>
      <w:numFmt w:val="bullet"/>
      <w:lvlText w:val="–"/>
      <w:lvlJc w:val="left"/>
      <w:pPr>
        <w:tabs>
          <w:tab w:val="num" w:pos="1440"/>
        </w:tabs>
        <w:ind w:left="1440" w:hanging="360"/>
      </w:pPr>
      <w:rPr>
        <w:rFonts w:ascii="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078E0F8A"/>
    <w:multiLevelType w:val="multilevel"/>
    <w:tmpl w:val="8EC6E6E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4">
    <w:nsid w:val="09536D76"/>
    <w:multiLevelType w:val="multilevel"/>
    <w:tmpl w:val="D010B2BA"/>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CFA7894"/>
    <w:multiLevelType w:val="hybridMultilevel"/>
    <w:tmpl w:val="17544300"/>
    <w:lvl w:ilvl="0" w:tplc="A1D28F0A">
      <w:start w:val="1"/>
      <w:numFmt w:val="bullet"/>
      <w:lvlText w:val="—"/>
      <w:lvlJc w:val="left"/>
      <w:pPr>
        <w:ind w:left="720" w:hanging="360"/>
      </w:pPr>
      <w:rPr>
        <w:rFonts w:ascii="Adobe Arabic" w:hAnsi="Adobe Arab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04F4AE0"/>
    <w:multiLevelType w:val="multilevel"/>
    <w:tmpl w:val="87124410"/>
    <w:lvl w:ilvl="0">
      <w:start w:val="9"/>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7">
    <w:nsid w:val="15D23BD6"/>
    <w:multiLevelType w:val="multilevel"/>
    <w:tmpl w:val="91B68A2C"/>
    <w:lvl w:ilvl="0">
      <w:start w:val="1"/>
      <w:numFmt w:val="upperRoman"/>
      <w:lvlText w:val="%1."/>
      <w:lvlJc w:val="left"/>
      <w:pPr>
        <w:ind w:left="3414" w:hanging="720"/>
      </w:pPr>
      <w:rPr>
        <w:rFonts w:hint="default"/>
      </w:rPr>
    </w:lvl>
    <w:lvl w:ilvl="1">
      <w:start w:val="1"/>
      <w:numFmt w:val="decimal"/>
      <w:isLgl/>
      <w:lvlText w:val="%1.%2"/>
      <w:lvlJc w:val="left"/>
      <w:pPr>
        <w:ind w:left="1981" w:hanging="1272"/>
      </w:pPr>
      <w:rPr>
        <w:rFonts w:hint="default"/>
      </w:rPr>
    </w:lvl>
    <w:lvl w:ilvl="2">
      <w:start w:val="1"/>
      <w:numFmt w:val="decimal"/>
      <w:isLgl/>
      <w:lvlText w:val="%1.%2.%3"/>
      <w:lvlJc w:val="left"/>
      <w:pPr>
        <w:ind w:left="2123" w:hanging="1272"/>
      </w:pPr>
      <w:rPr>
        <w:rFonts w:hint="default"/>
      </w:rPr>
    </w:lvl>
    <w:lvl w:ilvl="3">
      <w:start w:val="1"/>
      <w:numFmt w:val="decimal"/>
      <w:isLgl/>
      <w:lvlText w:val="%1.%2.%3.%4"/>
      <w:lvlJc w:val="left"/>
      <w:pPr>
        <w:ind w:left="2265" w:hanging="1272"/>
      </w:pPr>
      <w:rPr>
        <w:rFonts w:hint="default"/>
      </w:rPr>
    </w:lvl>
    <w:lvl w:ilvl="4">
      <w:start w:val="1"/>
      <w:numFmt w:val="decimal"/>
      <w:isLgl/>
      <w:lvlText w:val="%1.%2.%3.%4.%5"/>
      <w:lvlJc w:val="left"/>
      <w:pPr>
        <w:ind w:left="2407" w:hanging="1272"/>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18">
    <w:nsid w:val="182D3A43"/>
    <w:multiLevelType w:val="hybridMultilevel"/>
    <w:tmpl w:val="12C6A388"/>
    <w:lvl w:ilvl="0" w:tplc="6CF67452">
      <w:numFmt w:val="bullet"/>
      <w:lvlText w:val="-"/>
      <w:lvlJc w:val="left"/>
      <w:pPr>
        <w:ind w:left="1062" w:hanging="360"/>
      </w:pPr>
      <w:rPr>
        <w:rFonts w:ascii="Times New Roman" w:eastAsia="Times New Roman" w:hAnsi="Times New Roman" w:cs="Times New Roman" w:hint="default"/>
      </w:rPr>
    </w:lvl>
    <w:lvl w:ilvl="1" w:tplc="04190003" w:tentative="1">
      <w:start w:val="1"/>
      <w:numFmt w:val="bullet"/>
      <w:lvlText w:val="o"/>
      <w:lvlJc w:val="left"/>
      <w:pPr>
        <w:ind w:left="1782" w:hanging="360"/>
      </w:pPr>
      <w:rPr>
        <w:rFonts w:ascii="Courier New" w:hAnsi="Courier New" w:cs="Courier New" w:hint="default"/>
      </w:rPr>
    </w:lvl>
    <w:lvl w:ilvl="2" w:tplc="04190005" w:tentative="1">
      <w:start w:val="1"/>
      <w:numFmt w:val="bullet"/>
      <w:lvlText w:val=""/>
      <w:lvlJc w:val="left"/>
      <w:pPr>
        <w:ind w:left="2502" w:hanging="360"/>
      </w:pPr>
      <w:rPr>
        <w:rFonts w:ascii="Wingdings" w:hAnsi="Wingdings" w:hint="default"/>
      </w:rPr>
    </w:lvl>
    <w:lvl w:ilvl="3" w:tplc="04190001" w:tentative="1">
      <w:start w:val="1"/>
      <w:numFmt w:val="bullet"/>
      <w:lvlText w:val=""/>
      <w:lvlJc w:val="left"/>
      <w:pPr>
        <w:ind w:left="3222" w:hanging="360"/>
      </w:pPr>
      <w:rPr>
        <w:rFonts w:ascii="Symbol" w:hAnsi="Symbol" w:hint="default"/>
      </w:rPr>
    </w:lvl>
    <w:lvl w:ilvl="4" w:tplc="04190003" w:tentative="1">
      <w:start w:val="1"/>
      <w:numFmt w:val="bullet"/>
      <w:lvlText w:val="o"/>
      <w:lvlJc w:val="left"/>
      <w:pPr>
        <w:ind w:left="3942" w:hanging="360"/>
      </w:pPr>
      <w:rPr>
        <w:rFonts w:ascii="Courier New" w:hAnsi="Courier New" w:cs="Courier New" w:hint="default"/>
      </w:rPr>
    </w:lvl>
    <w:lvl w:ilvl="5" w:tplc="04190005" w:tentative="1">
      <w:start w:val="1"/>
      <w:numFmt w:val="bullet"/>
      <w:lvlText w:val=""/>
      <w:lvlJc w:val="left"/>
      <w:pPr>
        <w:ind w:left="4662" w:hanging="360"/>
      </w:pPr>
      <w:rPr>
        <w:rFonts w:ascii="Wingdings" w:hAnsi="Wingdings" w:hint="default"/>
      </w:rPr>
    </w:lvl>
    <w:lvl w:ilvl="6" w:tplc="04190001" w:tentative="1">
      <w:start w:val="1"/>
      <w:numFmt w:val="bullet"/>
      <w:lvlText w:val=""/>
      <w:lvlJc w:val="left"/>
      <w:pPr>
        <w:ind w:left="5382" w:hanging="360"/>
      </w:pPr>
      <w:rPr>
        <w:rFonts w:ascii="Symbol" w:hAnsi="Symbol" w:hint="default"/>
      </w:rPr>
    </w:lvl>
    <w:lvl w:ilvl="7" w:tplc="04190003" w:tentative="1">
      <w:start w:val="1"/>
      <w:numFmt w:val="bullet"/>
      <w:lvlText w:val="o"/>
      <w:lvlJc w:val="left"/>
      <w:pPr>
        <w:ind w:left="6102" w:hanging="360"/>
      </w:pPr>
      <w:rPr>
        <w:rFonts w:ascii="Courier New" w:hAnsi="Courier New" w:cs="Courier New" w:hint="default"/>
      </w:rPr>
    </w:lvl>
    <w:lvl w:ilvl="8" w:tplc="04190005" w:tentative="1">
      <w:start w:val="1"/>
      <w:numFmt w:val="bullet"/>
      <w:lvlText w:val=""/>
      <w:lvlJc w:val="left"/>
      <w:pPr>
        <w:ind w:left="6822" w:hanging="360"/>
      </w:pPr>
      <w:rPr>
        <w:rFonts w:ascii="Wingdings" w:hAnsi="Wingdings" w:hint="default"/>
      </w:rPr>
    </w:lvl>
  </w:abstractNum>
  <w:abstractNum w:abstractNumId="19">
    <w:nsid w:val="188C7A5A"/>
    <w:multiLevelType w:val="multilevel"/>
    <w:tmpl w:val="285EE20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1B4267AF"/>
    <w:multiLevelType w:val="multilevel"/>
    <w:tmpl w:val="FCFC1B0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B717CEA"/>
    <w:multiLevelType w:val="hybridMultilevel"/>
    <w:tmpl w:val="B6CA1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D130DD2"/>
    <w:multiLevelType w:val="multilevel"/>
    <w:tmpl w:val="BE461C00"/>
    <w:lvl w:ilvl="0">
      <w:start w:val="1"/>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FA07895"/>
    <w:multiLevelType w:val="hybridMultilevel"/>
    <w:tmpl w:val="2722A5B0"/>
    <w:lvl w:ilvl="0" w:tplc="812AB57E">
      <w:start w:val="10"/>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209A6EA1"/>
    <w:multiLevelType w:val="multilevel"/>
    <w:tmpl w:val="C204BC0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1FF63C4"/>
    <w:multiLevelType w:val="multilevel"/>
    <w:tmpl w:val="3EBC060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color w:val="auto"/>
      </w:rPr>
    </w:lvl>
    <w:lvl w:ilvl="2">
      <w:start w:val="1"/>
      <w:numFmt w:val="decimal"/>
      <w:lvlText w:val="%1.%2.%3."/>
      <w:lvlJc w:val="left"/>
      <w:pPr>
        <w:ind w:left="862"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271B02DA"/>
    <w:multiLevelType w:val="hybridMultilevel"/>
    <w:tmpl w:val="0B228BFC"/>
    <w:lvl w:ilvl="0" w:tplc="A1D28F0A">
      <w:start w:val="1"/>
      <w:numFmt w:val="bullet"/>
      <w:lvlText w:val="—"/>
      <w:lvlJc w:val="left"/>
      <w:pPr>
        <w:ind w:left="1429" w:hanging="360"/>
      </w:pPr>
      <w:rPr>
        <w:rFonts w:ascii="Adobe Arabic" w:hAnsi="Adobe Arabi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2A6D4309"/>
    <w:multiLevelType w:val="hybridMultilevel"/>
    <w:tmpl w:val="C6EAB98E"/>
    <w:lvl w:ilvl="0" w:tplc="880EFA8A">
      <w:start w:val="1"/>
      <w:numFmt w:val="bullet"/>
      <w:lvlText w:val="–"/>
      <w:lvlJc w:val="left"/>
      <w:pPr>
        <w:tabs>
          <w:tab w:val="num" w:pos="2253"/>
        </w:tabs>
        <w:ind w:left="2253" w:hanging="360"/>
      </w:pPr>
      <w:rPr>
        <w:rFonts w:ascii="Times New Roman" w:hAnsi="Times New Roman" w:cs="Times New Roman"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8">
    <w:nsid w:val="2F4D5D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2F811C8C"/>
    <w:multiLevelType w:val="hybridMultilevel"/>
    <w:tmpl w:val="D4EE3F3C"/>
    <w:lvl w:ilvl="0" w:tplc="A1D28F0A">
      <w:start w:val="1"/>
      <w:numFmt w:val="bullet"/>
      <w:lvlText w:val="—"/>
      <w:lvlJc w:val="left"/>
      <w:pPr>
        <w:ind w:left="1287" w:hanging="360"/>
      </w:pPr>
      <w:rPr>
        <w:rFonts w:ascii="Adobe Arabic" w:hAnsi="Adobe Arabic"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33DF36EE"/>
    <w:multiLevelType w:val="multilevel"/>
    <w:tmpl w:val="22EAE09E"/>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393A2790"/>
    <w:multiLevelType w:val="hybridMultilevel"/>
    <w:tmpl w:val="7A9C30F2"/>
    <w:lvl w:ilvl="0" w:tplc="5052C82A">
      <w:start w:val="1"/>
      <w:numFmt w:val="decimal"/>
      <w:lvlText w:val="%1."/>
      <w:lvlJc w:val="left"/>
      <w:pPr>
        <w:ind w:left="2375" w:hanging="39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32">
    <w:nsid w:val="3C0D7F63"/>
    <w:multiLevelType w:val="multilevel"/>
    <w:tmpl w:val="A82E959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nsid w:val="3E1D1CF1"/>
    <w:multiLevelType w:val="hybridMultilevel"/>
    <w:tmpl w:val="FDF687E2"/>
    <w:lvl w:ilvl="0" w:tplc="61C06498">
      <w:start w:val="1"/>
      <w:numFmt w:val="bullet"/>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F8F224B"/>
    <w:multiLevelType w:val="hybridMultilevel"/>
    <w:tmpl w:val="B3B6D788"/>
    <w:lvl w:ilvl="0" w:tplc="7B68C2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23372A6"/>
    <w:multiLevelType w:val="multilevel"/>
    <w:tmpl w:val="5878509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4B04E5F"/>
    <w:multiLevelType w:val="multilevel"/>
    <w:tmpl w:val="BD723800"/>
    <w:lvl w:ilvl="0">
      <w:start w:val="2"/>
      <w:numFmt w:val="decimal"/>
      <w:lvlText w:val="%1."/>
      <w:lvlJc w:val="left"/>
      <w:pPr>
        <w:ind w:left="360"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3546" w:hanging="720"/>
      </w:pPr>
      <w:rPr>
        <w:rFonts w:hint="default"/>
      </w:rPr>
    </w:lvl>
    <w:lvl w:ilvl="3">
      <w:start w:val="1"/>
      <w:numFmt w:val="decimal"/>
      <w:lvlText w:val="%1.%2.%3.%4."/>
      <w:lvlJc w:val="left"/>
      <w:pPr>
        <w:ind w:left="4959" w:hanging="720"/>
      </w:pPr>
      <w:rPr>
        <w:rFonts w:hint="default"/>
      </w:rPr>
    </w:lvl>
    <w:lvl w:ilvl="4">
      <w:start w:val="1"/>
      <w:numFmt w:val="decimal"/>
      <w:lvlText w:val="%1.%2.%3.%4.%5."/>
      <w:lvlJc w:val="left"/>
      <w:pPr>
        <w:ind w:left="6732" w:hanging="1080"/>
      </w:pPr>
      <w:rPr>
        <w:rFonts w:hint="default"/>
      </w:rPr>
    </w:lvl>
    <w:lvl w:ilvl="5">
      <w:start w:val="1"/>
      <w:numFmt w:val="decimal"/>
      <w:lvlText w:val="%1.%2.%3.%4.%5.%6."/>
      <w:lvlJc w:val="left"/>
      <w:pPr>
        <w:ind w:left="8145" w:hanging="1080"/>
      </w:pPr>
      <w:rPr>
        <w:rFonts w:hint="default"/>
      </w:rPr>
    </w:lvl>
    <w:lvl w:ilvl="6">
      <w:start w:val="1"/>
      <w:numFmt w:val="decimal"/>
      <w:lvlText w:val="%1.%2.%3.%4.%5.%6.%7."/>
      <w:lvlJc w:val="left"/>
      <w:pPr>
        <w:ind w:left="9918" w:hanging="1440"/>
      </w:pPr>
      <w:rPr>
        <w:rFonts w:hint="default"/>
      </w:rPr>
    </w:lvl>
    <w:lvl w:ilvl="7">
      <w:start w:val="1"/>
      <w:numFmt w:val="decimal"/>
      <w:lvlText w:val="%1.%2.%3.%4.%5.%6.%7.%8."/>
      <w:lvlJc w:val="left"/>
      <w:pPr>
        <w:ind w:left="11331" w:hanging="1440"/>
      </w:pPr>
      <w:rPr>
        <w:rFonts w:hint="default"/>
      </w:rPr>
    </w:lvl>
    <w:lvl w:ilvl="8">
      <w:start w:val="1"/>
      <w:numFmt w:val="decimal"/>
      <w:lvlText w:val="%1.%2.%3.%4.%5.%6.%7.%8.%9."/>
      <w:lvlJc w:val="left"/>
      <w:pPr>
        <w:ind w:left="13104" w:hanging="1800"/>
      </w:pPr>
      <w:rPr>
        <w:rFonts w:hint="default"/>
      </w:rPr>
    </w:lvl>
  </w:abstractNum>
  <w:abstractNum w:abstractNumId="37">
    <w:nsid w:val="462111D1"/>
    <w:multiLevelType w:val="hybridMultilevel"/>
    <w:tmpl w:val="06182C9C"/>
    <w:lvl w:ilvl="0" w:tplc="D6AE89A6">
      <w:start w:val="1"/>
      <w:numFmt w:val="decimal"/>
      <w:lvlText w:val="%1."/>
      <w:lvlJc w:val="left"/>
      <w:pPr>
        <w:ind w:left="495" w:hanging="495"/>
      </w:pPr>
      <w:rPr>
        <w:rFonts w:hint="default"/>
        <w:b/>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4B647D32"/>
    <w:multiLevelType w:val="hybridMultilevel"/>
    <w:tmpl w:val="745A0468"/>
    <w:lvl w:ilvl="0" w:tplc="1E84F2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4B8A3F22"/>
    <w:multiLevelType w:val="multilevel"/>
    <w:tmpl w:val="8FA4216E"/>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nsid w:val="5E3A1AF0"/>
    <w:multiLevelType w:val="hybridMultilevel"/>
    <w:tmpl w:val="2A38F3BE"/>
    <w:lvl w:ilvl="0" w:tplc="A1D28F0A">
      <w:start w:val="1"/>
      <w:numFmt w:val="bullet"/>
      <w:lvlText w:val="—"/>
      <w:lvlJc w:val="left"/>
      <w:pPr>
        <w:ind w:left="720" w:hanging="360"/>
      </w:pPr>
      <w:rPr>
        <w:rFonts w:ascii="Adobe Arabic" w:hAnsi="Adobe Arab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63554E2"/>
    <w:multiLevelType w:val="hybridMultilevel"/>
    <w:tmpl w:val="CDCEF8CE"/>
    <w:lvl w:ilvl="0" w:tplc="8E76C1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1617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736331D"/>
    <w:multiLevelType w:val="multilevel"/>
    <w:tmpl w:val="17405684"/>
    <w:lvl w:ilvl="0">
      <w:start w:val="6"/>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4">
    <w:nsid w:val="78B930C3"/>
    <w:multiLevelType w:val="hybridMultilevel"/>
    <w:tmpl w:val="3B327668"/>
    <w:lvl w:ilvl="0" w:tplc="8E76C1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DA74330"/>
    <w:multiLevelType w:val="multilevel"/>
    <w:tmpl w:val="84CCEAEA"/>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12"/>
  </w:num>
  <w:num w:numId="11">
    <w:abstractNumId w:val="36"/>
  </w:num>
  <w:num w:numId="12">
    <w:abstractNumId w:val="8"/>
  </w:num>
  <w:num w:numId="13">
    <w:abstractNumId w:val="28"/>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10"/>
  </w:num>
  <w:num w:numId="17">
    <w:abstractNumId w:val="23"/>
  </w:num>
  <w:num w:numId="1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42"/>
  </w:num>
  <w:num w:numId="21">
    <w:abstractNumId w:val="44"/>
  </w:num>
  <w:num w:numId="22">
    <w:abstractNumId w:val="41"/>
  </w:num>
  <w:num w:numId="23">
    <w:abstractNumId w:val="34"/>
  </w:num>
  <w:num w:numId="24">
    <w:abstractNumId w:val="21"/>
  </w:num>
  <w:num w:numId="25">
    <w:abstractNumId w:val="14"/>
  </w:num>
  <w:num w:numId="26">
    <w:abstractNumId w:val="40"/>
  </w:num>
  <w:num w:numId="27">
    <w:abstractNumId w:val="11"/>
  </w:num>
  <w:num w:numId="28">
    <w:abstractNumId w:val="29"/>
  </w:num>
  <w:num w:numId="29">
    <w:abstractNumId w:val="13"/>
  </w:num>
  <w:num w:numId="30">
    <w:abstractNumId w:val="15"/>
  </w:num>
  <w:num w:numId="31">
    <w:abstractNumId w:val="26"/>
  </w:num>
  <w:num w:numId="32">
    <w:abstractNumId w:val="25"/>
  </w:num>
  <w:num w:numId="33">
    <w:abstractNumId w:val="33"/>
  </w:num>
  <w:num w:numId="34">
    <w:abstractNumId w:val="24"/>
  </w:num>
  <w:num w:numId="35">
    <w:abstractNumId w:val="30"/>
  </w:num>
  <w:num w:numId="36">
    <w:abstractNumId w:val="39"/>
  </w:num>
  <w:num w:numId="37">
    <w:abstractNumId w:val="35"/>
  </w:num>
  <w:num w:numId="38">
    <w:abstractNumId w:val="43"/>
  </w:num>
  <w:num w:numId="39">
    <w:abstractNumId w:val="32"/>
  </w:num>
  <w:num w:numId="40">
    <w:abstractNumId w:val="16"/>
  </w:num>
  <w:num w:numId="41">
    <w:abstractNumId w:val="17"/>
  </w:num>
  <w:num w:numId="42">
    <w:abstractNumId w:val="19"/>
  </w:num>
  <w:num w:numId="43">
    <w:abstractNumId w:val="20"/>
  </w:num>
  <w:num w:numId="44">
    <w:abstractNumId w:val="45"/>
  </w:num>
  <w:num w:numId="45">
    <w:abstractNumId w:val="22"/>
  </w:num>
  <w:num w:numId="46">
    <w:abstractNumId w:val="9"/>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rsids>
    <w:rsidRoot w:val="001C6F4A"/>
    <w:rsid w:val="00000A0A"/>
    <w:rsid w:val="00001713"/>
    <w:rsid w:val="00001912"/>
    <w:rsid w:val="00003394"/>
    <w:rsid w:val="00005991"/>
    <w:rsid w:val="00006773"/>
    <w:rsid w:val="00006CD9"/>
    <w:rsid w:val="000078E8"/>
    <w:rsid w:val="00007B18"/>
    <w:rsid w:val="00012AB9"/>
    <w:rsid w:val="000141C3"/>
    <w:rsid w:val="0001557B"/>
    <w:rsid w:val="00015BBF"/>
    <w:rsid w:val="00022DC7"/>
    <w:rsid w:val="00022FE5"/>
    <w:rsid w:val="000278D6"/>
    <w:rsid w:val="00030922"/>
    <w:rsid w:val="00033612"/>
    <w:rsid w:val="0004023F"/>
    <w:rsid w:val="00042192"/>
    <w:rsid w:val="000421FB"/>
    <w:rsid w:val="00043F60"/>
    <w:rsid w:val="00044F97"/>
    <w:rsid w:val="000476D9"/>
    <w:rsid w:val="00050AA5"/>
    <w:rsid w:val="00050C9D"/>
    <w:rsid w:val="00055691"/>
    <w:rsid w:val="000617D1"/>
    <w:rsid w:val="00063535"/>
    <w:rsid w:val="00063C4A"/>
    <w:rsid w:val="00067EEA"/>
    <w:rsid w:val="00071252"/>
    <w:rsid w:val="000715B0"/>
    <w:rsid w:val="00072021"/>
    <w:rsid w:val="00072133"/>
    <w:rsid w:val="0007397A"/>
    <w:rsid w:val="00073D10"/>
    <w:rsid w:val="00074C3B"/>
    <w:rsid w:val="00075240"/>
    <w:rsid w:val="0007621C"/>
    <w:rsid w:val="00076EAC"/>
    <w:rsid w:val="000961EC"/>
    <w:rsid w:val="000966D7"/>
    <w:rsid w:val="000972C0"/>
    <w:rsid w:val="000A2EAD"/>
    <w:rsid w:val="000B1BD0"/>
    <w:rsid w:val="000B236B"/>
    <w:rsid w:val="000B4F9B"/>
    <w:rsid w:val="000B6A4F"/>
    <w:rsid w:val="000C08D4"/>
    <w:rsid w:val="000C2F28"/>
    <w:rsid w:val="000C37B8"/>
    <w:rsid w:val="000C38D3"/>
    <w:rsid w:val="000C3917"/>
    <w:rsid w:val="000C41B3"/>
    <w:rsid w:val="000C7C5E"/>
    <w:rsid w:val="000D110D"/>
    <w:rsid w:val="000D1D78"/>
    <w:rsid w:val="000D2FE3"/>
    <w:rsid w:val="000D3BF3"/>
    <w:rsid w:val="000E20EC"/>
    <w:rsid w:val="000E317B"/>
    <w:rsid w:val="000F4499"/>
    <w:rsid w:val="000F52EF"/>
    <w:rsid w:val="000F5F75"/>
    <w:rsid w:val="001007F9"/>
    <w:rsid w:val="00103021"/>
    <w:rsid w:val="00105A5A"/>
    <w:rsid w:val="00107FE7"/>
    <w:rsid w:val="001106FC"/>
    <w:rsid w:val="00112669"/>
    <w:rsid w:val="001152DF"/>
    <w:rsid w:val="0012033B"/>
    <w:rsid w:val="00120859"/>
    <w:rsid w:val="00122906"/>
    <w:rsid w:val="00124ADA"/>
    <w:rsid w:val="00131D48"/>
    <w:rsid w:val="001323CB"/>
    <w:rsid w:val="00133454"/>
    <w:rsid w:val="00134FDA"/>
    <w:rsid w:val="00136AF1"/>
    <w:rsid w:val="00140632"/>
    <w:rsid w:val="001443B7"/>
    <w:rsid w:val="00144916"/>
    <w:rsid w:val="00145EF5"/>
    <w:rsid w:val="001507EF"/>
    <w:rsid w:val="0015404E"/>
    <w:rsid w:val="00163FF6"/>
    <w:rsid w:val="00165F4E"/>
    <w:rsid w:val="00165FDF"/>
    <w:rsid w:val="00167C99"/>
    <w:rsid w:val="00170709"/>
    <w:rsid w:val="00171DE4"/>
    <w:rsid w:val="00173B5B"/>
    <w:rsid w:val="00175EFE"/>
    <w:rsid w:val="001771B0"/>
    <w:rsid w:val="0017735A"/>
    <w:rsid w:val="0018399D"/>
    <w:rsid w:val="00184C2C"/>
    <w:rsid w:val="00186D46"/>
    <w:rsid w:val="00187D41"/>
    <w:rsid w:val="0019027A"/>
    <w:rsid w:val="001909E7"/>
    <w:rsid w:val="001921CF"/>
    <w:rsid w:val="00192BB9"/>
    <w:rsid w:val="001935A8"/>
    <w:rsid w:val="001936D2"/>
    <w:rsid w:val="00193E5E"/>
    <w:rsid w:val="00196817"/>
    <w:rsid w:val="00196CF7"/>
    <w:rsid w:val="001A010C"/>
    <w:rsid w:val="001A31C8"/>
    <w:rsid w:val="001A323B"/>
    <w:rsid w:val="001A5FD8"/>
    <w:rsid w:val="001B1CFC"/>
    <w:rsid w:val="001B1E6E"/>
    <w:rsid w:val="001B3C1D"/>
    <w:rsid w:val="001B3E2B"/>
    <w:rsid w:val="001B5CA6"/>
    <w:rsid w:val="001B762E"/>
    <w:rsid w:val="001B7B15"/>
    <w:rsid w:val="001C646A"/>
    <w:rsid w:val="001C6F4A"/>
    <w:rsid w:val="001C7C8C"/>
    <w:rsid w:val="001D016E"/>
    <w:rsid w:val="001D387D"/>
    <w:rsid w:val="001D7782"/>
    <w:rsid w:val="001D7AC5"/>
    <w:rsid w:val="001E308A"/>
    <w:rsid w:val="001E49D2"/>
    <w:rsid w:val="001E60F1"/>
    <w:rsid w:val="00201464"/>
    <w:rsid w:val="002019D4"/>
    <w:rsid w:val="002025C2"/>
    <w:rsid w:val="00203380"/>
    <w:rsid w:val="00204EAD"/>
    <w:rsid w:val="00204FB8"/>
    <w:rsid w:val="00210CE0"/>
    <w:rsid w:val="00211B86"/>
    <w:rsid w:val="002168B3"/>
    <w:rsid w:val="00217201"/>
    <w:rsid w:val="0021778B"/>
    <w:rsid w:val="00220E67"/>
    <w:rsid w:val="0022400C"/>
    <w:rsid w:val="00225F80"/>
    <w:rsid w:val="00227FB9"/>
    <w:rsid w:val="00234E71"/>
    <w:rsid w:val="0023653B"/>
    <w:rsid w:val="00240299"/>
    <w:rsid w:val="00240581"/>
    <w:rsid w:val="00242C62"/>
    <w:rsid w:val="002433FB"/>
    <w:rsid w:val="002451DF"/>
    <w:rsid w:val="00245793"/>
    <w:rsid w:val="00251FDC"/>
    <w:rsid w:val="0025213F"/>
    <w:rsid w:val="00253F83"/>
    <w:rsid w:val="00255F64"/>
    <w:rsid w:val="00256C4C"/>
    <w:rsid w:val="00257E5A"/>
    <w:rsid w:val="00260B27"/>
    <w:rsid w:val="002633E3"/>
    <w:rsid w:val="0026697D"/>
    <w:rsid w:val="00267943"/>
    <w:rsid w:val="0027005A"/>
    <w:rsid w:val="00272B83"/>
    <w:rsid w:val="00272D27"/>
    <w:rsid w:val="00272FE5"/>
    <w:rsid w:val="002733D1"/>
    <w:rsid w:val="00275C3B"/>
    <w:rsid w:val="00275E98"/>
    <w:rsid w:val="00277E87"/>
    <w:rsid w:val="00280287"/>
    <w:rsid w:val="00281829"/>
    <w:rsid w:val="00281DD7"/>
    <w:rsid w:val="00282F0A"/>
    <w:rsid w:val="0028369B"/>
    <w:rsid w:val="002907F8"/>
    <w:rsid w:val="002946C5"/>
    <w:rsid w:val="00297457"/>
    <w:rsid w:val="00297E6C"/>
    <w:rsid w:val="002A1D72"/>
    <w:rsid w:val="002A5994"/>
    <w:rsid w:val="002A61A5"/>
    <w:rsid w:val="002A72FF"/>
    <w:rsid w:val="002A7B29"/>
    <w:rsid w:val="002B1347"/>
    <w:rsid w:val="002B1725"/>
    <w:rsid w:val="002B27A5"/>
    <w:rsid w:val="002B2CFE"/>
    <w:rsid w:val="002B5D59"/>
    <w:rsid w:val="002B5E43"/>
    <w:rsid w:val="002C174D"/>
    <w:rsid w:val="002C1752"/>
    <w:rsid w:val="002C1FEF"/>
    <w:rsid w:val="002C5865"/>
    <w:rsid w:val="002C68F0"/>
    <w:rsid w:val="002C6E69"/>
    <w:rsid w:val="002D0564"/>
    <w:rsid w:val="002D0BAE"/>
    <w:rsid w:val="002D5486"/>
    <w:rsid w:val="002D5A64"/>
    <w:rsid w:val="002D5BF2"/>
    <w:rsid w:val="002D5F03"/>
    <w:rsid w:val="002D69A7"/>
    <w:rsid w:val="002D709A"/>
    <w:rsid w:val="002D7DB1"/>
    <w:rsid w:val="002D7EF3"/>
    <w:rsid w:val="002D7F9A"/>
    <w:rsid w:val="002E0101"/>
    <w:rsid w:val="002E3F15"/>
    <w:rsid w:val="002F00FA"/>
    <w:rsid w:val="002F0C0C"/>
    <w:rsid w:val="002F1DD8"/>
    <w:rsid w:val="00300E1D"/>
    <w:rsid w:val="00301708"/>
    <w:rsid w:val="00301729"/>
    <w:rsid w:val="00301E4F"/>
    <w:rsid w:val="0030235E"/>
    <w:rsid w:val="00302E2B"/>
    <w:rsid w:val="00302EB4"/>
    <w:rsid w:val="00303FEA"/>
    <w:rsid w:val="003063A0"/>
    <w:rsid w:val="0030690C"/>
    <w:rsid w:val="003121FA"/>
    <w:rsid w:val="00312D03"/>
    <w:rsid w:val="00316C8F"/>
    <w:rsid w:val="00322324"/>
    <w:rsid w:val="003231AB"/>
    <w:rsid w:val="003270A0"/>
    <w:rsid w:val="00327FA5"/>
    <w:rsid w:val="003302DB"/>
    <w:rsid w:val="00331489"/>
    <w:rsid w:val="00331B27"/>
    <w:rsid w:val="00340B71"/>
    <w:rsid w:val="00343432"/>
    <w:rsid w:val="00344224"/>
    <w:rsid w:val="00354A3B"/>
    <w:rsid w:val="00354AA3"/>
    <w:rsid w:val="003624AA"/>
    <w:rsid w:val="003637C3"/>
    <w:rsid w:val="00365114"/>
    <w:rsid w:val="00365126"/>
    <w:rsid w:val="00365226"/>
    <w:rsid w:val="00366AC4"/>
    <w:rsid w:val="00371996"/>
    <w:rsid w:val="00373F7B"/>
    <w:rsid w:val="00374784"/>
    <w:rsid w:val="00374943"/>
    <w:rsid w:val="003762B2"/>
    <w:rsid w:val="003774A9"/>
    <w:rsid w:val="00386023"/>
    <w:rsid w:val="003909BF"/>
    <w:rsid w:val="00391BB3"/>
    <w:rsid w:val="00392545"/>
    <w:rsid w:val="00392F74"/>
    <w:rsid w:val="003935A8"/>
    <w:rsid w:val="00394061"/>
    <w:rsid w:val="00396925"/>
    <w:rsid w:val="003A184C"/>
    <w:rsid w:val="003A1E86"/>
    <w:rsid w:val="003A2B20"/>
    <w:rsid w:val="003A403A"/>
    <w:rsid w:val="003B074D"/>
    <w:rsid w:val="003B0E91"/>
    <w:rsid w:val="003B2503"/>
    <w:rsid w:val="003B2AE2"/>
    <w:rsid w:val="003B7B55"/>
    <w:rsid w:val="003B7D53"/>
    <w:rsid w:val="003C015D"/>
    <w:rsid w:val="003C1B9E"/>
    <w:rsid w:val="003C61D8"/>
    <w:rsid w:val="003C72D7"/>
    <w:rsid w:val="003C76A9"/>
    <w:rsid w:val="003C76CB"/>
    <w:rsid w:val="003D18CB"/>
    <w:rsid w:val="003D53C1"/>
    <w:rsid w:val="003D5501"/>
    <w:rsid w:val="003D5A75"/>
    <w:rsid w:val="003F0CB2"/>
    <w:rsid w:val="003F21F0"/>
    <w:rsid w:val="003F2DD9"/>
    <w:rsid w:val="003F3E20"/>
    <w:rsid w:val="003F3EE5"/>
    <w:rsid w:val="003F6C18"/>
    <w:rsid w:val="003F7123"/>
    <w:rsid w:val="003F7208"/>
    <w:rsid w:val="00400412"/>
    <w:rsid w:val="00401956"/>
    <w:rsid w:val="00404070"/>
    <w:rsid w:val="00411B82"/>
    <w:rsid w:val="004130A9"/>
    <w:rsid w:val="0041643E"/>
    <w:rsid w:val="0041795B"/>
    <w:rsid w:val="004213B7"/>
    <w:rsid w:val="00422C03"/>
    <w:rsid w:val="00425C86"/>
    <w:rsid w:val="00426A93"/>
    <w:rsid w:val="00427154"/>
    <w:rsid w:val="004271CB"/>
    <w:rsid w:val="00427511"/>
    <w:rsid w:val="00430AAD"/>
    <w:rsid w:val="00431826"/>
    <w:rsid w:val="00431C4D"/>
    <w:rsid w:val="00432003"/>
    <w:rsid w:val="00432FD8"/>
    <w:rsid w:val="0043387C"/>
    <w:rsid w:val="00436DD3"/>
    <w:rsid w:val="0043793D"/>
    <w:rsid w:val="004433B4"/>
    <w:rsid w:val="00443FCA"/>
    <w:rsid w:val="00446486"/>
    <w:rsid w:val="00451DB6"/>
    <w:rsid w:val="00452615"/>
    <w:rsid w:val="00453F6D"/>
    <w:rsid w:val="0045477C"/>
    <w:rsid w:val="0046031D"/>
    <w:rsid w:val="00460F7C"/>
    <w:rsid w:val="00460FB1"/>
    <w:rsid w:val="004613C1"/>
    <w:rsid w:val="00464640"/>
    <w:rsid w:val="00466545"/>
    <w:rsid w:val="00467C19"/>
    <w:rsid w:val="00471CB8"/>
    <w:rsid w:val="00471E83"/>
    <w:rsid w:val="004722AD"/>
    <w:rsid w:val="004754E0"/>
    <w:rsid w:val="00475819"/>
    <w:rsid w:val="00475DD0"/>
    <w:rsid w:val="00477F96"/>
    <w:rsid w:val="004802A1"/>
    <w:rsid w:val="00480B84"/>
    <w:rsid w:val="0048219E"/>
    <w:rsid w:val="00483E79"/>
    <w:rsid w:val="0049059C"/>
    <w:rsid w:val="0049089E"/>
    <w:rsid w:val="00491246"/>
    <w:rsid w:val="00492519"/>
    <w:rsid w:val="0049388E"/>
    <w:rsid w:val="00494A6B"/>
    <w:rsid w:val="00495BDA"/>
    <w:rsid w:val="00495E3F"/>
    <w:rsid w:val="004A0468"/>
    <w:rsid w:val="004A271B"/>
    <w:rsid w:val="004A636D"/>
    <w:rsid w:val="004B018F"/>
    <w:rsid w:val="004B18F1"/>
    <w:rsid w:val="004B1E90"/>
    <w:rsid w:val="004B2ECD"/>
    <w:rsid w:val="004B425E"/>
    <w:rsid w:val="004B5199"/>
    <w:rsid w:val="004C01C4"/>
    <w:rsid w:val="004C2410"/>
    <w:rsid w:val="004C3B5F"/>
    <w:rsid w:val="004C46C3"/>
    <w:rsid w:val="004D2CB1"/>
    <w:rsid w:val="004D30A6"/>
    <w:rsid w:val="004D4B74"/>
    <w:rsid w:val="004D4F16"/>
    <w:rsid w:val="004D54B6"/>
    <w:rsid w:val="004D561D"/>
    <w:rsid w:val="004D6190"/>
    <w:rsid w:val="004E062F"/>
    <w:rsid w:val="004E452C"/>
    <w:rsid w:val="004E571A"/>
    <w:rsid w:val="004E6316"/>
    <w:rsid w:val="004E7363"/>
    <w:rsid w:val="004E7D3E"/>
    <w:rsid w:val="004F03F7"/>
    <w:rsid w:val="004F1A50"/>
    <w:rsid w:val="004F2423"/>
    <w:rsid w:val="004F593F"/>
    <w:rsid w:val="004F7A89"/>
    <w:rsid w:val="0050146B"/>
    <w:rsid w:val="00505733"/>
    <w:rsid w:val="0050645E"/>
    <w:rsid w:val="00506FF1"/>
    <w:rsid w:val="005079F9"/>
    <w:rsid w:val="00513EA6"/>
    <w:rsid w:val="0051570B"/>
    <w:rsid w:val="00515D69"/>
    <w:rsid w:val="0051603B"/>
    <w:rsid w:val="005170CF"/>
    <w:rsid w:val="005211A6"/>
    <w:rsid w:val="00521B66"/>
    <w:rsid w:val="00521CD2"/>
    <w:rsid w:val="00522DF3"/>
    <w:rsid w:val="005255DF"/>
    <w:rsid w:val="005259E3"/>
    <w:rsid w:val="00526AE3"/>
    <w:rsid w:val="00532FAC"/>
    <w:rsid w:val="005336A2"/>
    <w:rsid w:val="005362D2"/>
    <w:rsid w:val="005376E8"/>
    <w:rsid w:val="005379E1"/>
    <w:rsid w:val="00540BD0"/>
    <w:rsid w:val="00543FCE"/>
    <w:rsid w:val="0055258D"/>
    <w:rsid w:val="0055272B"/>
    <w:rsid w:val="00554750"/>
    <w:rsid w:val="00554E0B"/>
    <w:rsid w:val="00555509"/>
    <w:rsid w:val="0055614E"/>
    <w:rsid w:val="00560DE3"/>
    <w:rsid w:val="005615F6"/>
    <w:rsid w:val="00564651"/>
    <w:rsid w:val="00564B1F"/>
    <w:rsid w:val="00564F9F"/>
    <w:rsid w:val="00567307"/>
    <w:rsid w:val="00571497"/>
    <w:rsid w:val="00572406"/>
    <w:rsid w:val="005725ED"/>
    <w:rsid w:val="00572F61"/>
    <w:rsid w:val="00582D48"/>
    <w:rsid w:val="00582FBC"/>
    <w:rsid w:val="00583244"/>
    <w:rsid w:val="00586430"/>
    <w:rsid w:val="00587421"/>
    <w:rsid w:val="005903C4"/>
    <w:rsid w:val="00592038"/>
    <w:rsid w:val="00592569"/>
    <w:rsid w:val="0059296E"/>
    <w:rsid w:val="005A2C7E"/>
    <w:rsid w:val="005A35CD"/>
    <w:rsid w:val="005A3CE9"/>
    <w:rsid w:val="005A4B6E"/>
    <w:rsid w:val="005A669B"/>
    <w:rsid w:val="005B237A"/>
    <w:rsid w:val="005B4875"/>
    <w:rsid w:val="005B5B79"/>
    <w:rsid w:val="005B5EB0"/>
    <w:rsid w:val="005B6C8D"/>
    <w:rsid w:val="005B7E0F"/>
    <w:rsid w:val="005C006A"/>
    <w:rsid w:val="005C3775"/>
    <w:rsid w:val="005C3CB6"/>
    <w:rsid w:val="005C560D"/>
    <w:rsid w:val="005D6B44"/>
    <w:rsid w:val="005D70A0"/>
    <w:rsid w:val="005D7F02"/>
    <w:rsid w:val="005E349D"/>
    <w:rsid w:val="005E4D08"/>
    <w:rsid w:val="005E78DE"/>
    <w:rsid w:val="005E7ECA"/>
    <w:rsid w:val="005F0F12"/>
    <w:rsid w:val="005F579A"/>
    <w:rsid w:val="005F6A13"/>
    <w:rsid w:val="00603873"/>
    <w:rsid w:val="00603AED"/>
    <w:rsid w:val="00606D7B"/>
    <w:rsid w:val="00607822"/>
    <w:rsid w:val="00607EBF"/>
    <w:rsid w:val="00612DDF"/>
    <w:rsid w:val="00614209"/>
    <w:rsid w:val="00615C67"/>
    <w:rsid w:val="00616B5E"/>
    <w:rsid w:val="0062099D"/>
    <w:rsid w:val="006215FE"/>
    <w:rsid w:val="00623947"/>
    <w:rsid w:val="006253B0"/>
    <w:rsid w:val="00627805"/>
    <w:rsid w:val="006311ED"/>
    <w:rsid w:val="006358F4"/>
    <w:rsid w:val="00637732"/>
    <w:rsid w:val="00637AB6"/>
    <w:rsid w:val="00637C3C"/>
    <w:rsid w:val="0064057A"/>
    <w:rsid w:val="0064093C"/>
    <w:rsid w:val="00642CE5"/>
    <w:rsid w:val="00652F7F"/>
    <w:rsid w:val="00653626"/>
    <w:rsid w:val="00654887"/>
    <w:rsid w:val="0065517F"/>
    <w:rsid w:val="00660B89"/>
    <w:rsid w:val="006649C2"/>
    <w:rsid w:val="006715DF"/>
    <w:rsid w:val="00673455"/>
    <w:rsid w:val="00674334"/>
    <w:rsid w:val="00675C30"/>
    <w:rsid w:val="006800B6"/>
    <w:rsid w:val="00682708"/>
    <w:rsid w:val="00682EC1"/>
    <w:rsid w:val="0068372F"/>
    <w:rsid w:val="00683EF1"/>
    <w:rsid w:val="006840BE"/>
    <w:rsid w:val="006857E5"/>
    <w:rsid w:val="006866C5"/>
    <w:rsid w:val="00691B76"/>
    <w:rsid w:val="00693E20"/>
    <w:rsid w:val="00695597"/>
    <w:rsid w:val="00697BCC"/>
    <w:rsid w:val="006A0609"/>
    <w:rsid w:val="006A3D3D"/>
    <w:rsid w:val="006A55CD"/>
    <w:rsid w:val="006A629D"/>
    <w:rsid w:val="006A6551"/>
    <w:rsid w:val="006A6822"/>
    <w:rsid w:val="006A6ACD"/>
    <w:rsid w:val="006B43D9"/>
    <w:rsid w:val="006B48B3"/>
    <w:rsid w:val="006B4BD6"/>
    <w:rsid w:val="006C03C8"/>
    <w:rsid w:val="006C15D5"/>
    <w:rsid w:val="006C2038"/>
    <w:rsid w:val="006C53E8"/>
    <w:rsid w:val="006C5CEF"/>
    <w:rsid w:val="006D1FBE"/>
    <w:rsid w:val="006D2B14"/>
    <w:rsid w:val="006D387E"/>
    <w:rsid w:val="006D49C4"/>
    <w:rsid w:val="006D51B6"/>
    <w:rsid w:val="006D5802"/>
    <w:rsid w:val="006E0CD3"/>
    <w:rsid w:val="006E2C75"/>
    <w:rsid w:val="006E3F25"/>
    <w:rsid w:val="006E41EC"/>
    <w:rsid w:val="006E5DF6"/>
    <w:rsid w:val="006F6FCA"/>
    <w:rsid w:val="006F7985"/>
    <w:rsid w:val="007000C6"/>
    <w:rsid w:val="0070013D"/>
    <w:rsid w:val="0070389B"/>
    <w:rsid w:val="00703A72"/>
    <w:rsid w:val="00705D24"/>
    <w:rsid w:val="007104F8"/>
    <w:rsid w:val="00710DFE"/>
    <w:rsid w:val="007122EB"/>
    <w:rsid w:val="007134C5"/>
    <w:rsid w:val="00714890"/>
    <w:rsid w:val="00717527"/>
    <w:rsid w:val="00717970"/>
    <w:rsid w:val="00720C88"/>
    <w:rsid w:val="00722B5D"/>
    <w:rsid w:val="0072407A"/>
    <w:rsid w:val="007243F0"/>
    <w:rsid w:val="0072452F"/>
    <w:rsid w:val="00726E3B"/>
    <w:rsid w:val="00732792"/>
    <w:rsid w:val="00740C6E"/>
    <w:rsid w:val="00741C7E"/>
    <w:rsid w:val="00743735"/>
    <w:rsid w:val="0074397E"/>
    <w:rsid w:val="007510B4"/>
    <w:rsid w:val="00753115"/>
    <w:rsid w:val="00755A2E"/>
    <w:rsid w:val="00756D16"/>
    <w:rsid w:val="00756E5F"/>
    <w:rsid w:val="0076479A"/>
    <w:rsid w:val="00766A11"/>
    <w:rsid w:val="00766F4E"/>
    <w:rsid w:val="007673D6"/>
    <w:rsid w:val="00771721"/>
    <w:rsid w:val="00774971"/>
    <w:rsid w:val="00775922"/>
    <w:rsid w:val="00777E4E"/>
    <w:rsid w:val="00782E69"/>
    <w:rsid w:val="00786920"/>
    <w:rsid w:val="00790305"/>
    <w:rsid w:val="007956DE"/>
    <w:rsid w:val="007A3F1D"/>
    <w:rsid w:val="007B1882"/>
    <w:rsid w:val="007B2D20"/>
    <w:rsid w:val="007B73CA"/>
    <w:rsid w:val="007B749B"/>
    <w:rsid w:val="007C4525"/>
    <w:rsid w:val="007C53DC"/>
    <w:rsid w:val="007C6F69"/>
    <w:rsid w:val="007C7CDD"/>
    <w:rsid w:val="007D11DF"/>
    <w:rsid w:val="007D18D8"/>
    <w:rsid w:val="007D48EF"/>
    <w:rsid w:val="007D5B90"/>
    <w:rsid w:val="007D5DFC"/>
    <w:rsid w:val="007D7007"/>
    <w:rsid w:val="007E4E05"/>
    <w:rsid w:val="007E5E35"/>
    <w:rsid w:val="007F0417"/>
    <w:rsid w:val="007F1C6A"/>
    <w:rsid w:val="007F38F3"/>
    <w:rsid w:val="007F4B52"/>
    <w:rsid w:val="007F4D79"/>
    <w:rsid w:val="007F652F"/>
    <w:rsid w:val="007F791D"/>
    <w:rsid w:val="008003B5"/>
    <w:rsid w:val="008036AC"/>
    <w:rsid w:val="00805D4C"/>
    <w:rsid w:val="008072EB"/>
    <w:rsid w:val="00810AA0"/>
    <w:rsid w:val="00810C29"/>
    <w:rsid w:val="00813014"/>
    <w:rsid w:val="008160BA"/>
    <w:rsid w:val="00817196"/>
    <w:rsid w:val="00817C46"/>
    <w:rsid w:val="008204B8"/>
    <w:rsid w:val="00821275"/>
    <w:rsid w:val="00821898"/>
    <w:rsid w:val="00821AA0"/>
    <w:rsid w:val="00822194"/>
    <w:rsid w:val="0082292D"/>
    <w:rsid w:val="00825C57"/>
    <w:rsid w:val="00832E1F"/>
    <w:rsid w:val="00833B45"/>
    <w:rsid w:val="00835AA7"/>
    <w:rsid w:val="00836659"/>
    <w:rsid w:val="008369EF"/>
    <w:rsid w:val="00836E4A"/>
    <w:rsid w:val="008429BA"/>
    <w:rsid w:val="00845004"/>
    <w:rsid w:val="00846062"/>
    <w:rsid w:val="00846714"/>
    <w:rsid w:val="0085128F"/>
    <w:rsid w:val="008554FE"/>
    <w:rsid w:val="00857268"/>
    <w:rsid w:val="00860886"/>
    <w:rsid w:val="00861280"/>
    <w:rsid w:val="008645A0"/>
    <w:rsid w:val="00864855"/>
    <w:rsid w:val="008675EB"/>
    <w:rsid w:val="00870FBA"/>
    <w:rsid w:val="00873503"/>
    <w:rsid w:val="00874BDC"/>
    <w:rsid w:val="00876509"/>
    <w:rsid w:val="00876DC5"/>
    <w:rsid w:val="0088371E"/>
    <w:rsid w:val="008841B7"/>
    <w:rsid w:val="0088423C"/>
    <w:rsid w:val="008861B7"/>
    <w:rsid w:val="008874C2"/>
    <w:rsid w:val="00892448"/>
    <w:rsid w:val="0089564A"/>
    <w:rsid w:val="00895EFB"/>
    <w:rsid w:val="008962D6"/>
    <w:rsid w:val="008968E6"/>
    <w:rsid w:val="008A1FE8"/>
    <w:rsid w:val="008A6070"/>
    <w:rsid w:val="008A68C4"/>
    <w:rsid w:val="008B033E"/>
    <w:rsid w:val="008B120D"/>
    <w:rsid w:val="008B1FE2"/>
    <w:rsid w:val="008B33A5"/>
    <w:rsid w:val="008B33B1"/>
    <w:rsid w:val="008B58A9"/>
    <w:rsid w:val="008B63D6"/>
    <w:rsid w:val="008B7AC6"/>
    <w:rsid w:val="008B7C7C"/>
    <w:rsid w:val="008C2454"/>
    <w:rsid w:val="008C2675"/>
    <w:rsid w:val="008C3F80"/>
    <w:rsid w:val="008C500A"/>
    <w:rsid w:val="008C717E"/>
    <w:rsid w:val="008C79FE"/>
    <w:rsid w:val="008D1549"/>
    <w:rsid w:val="008D422C"/>
    <w:rsid w:val="008D762B"/>
    <w:rsid w:val="008E0039"/>
    <w:rsid w:val="008E2DEA"/>
    <w:rsid w:val="008E3293"/>
    <w:rsid w:val="008E40EF"/>
    <w:rsid w:val="008E476C"/>
    <w:rsid w:val="008F2DAA"/>
    <w:rsid w:val="008F3A7E"/>
    <w:rsid w:val="008F66CB"/>
    <w:rsid w:val="00900838"/>
    <w:rsid w:val="00902BB1"/>
    <w:rsid w:val="009030BA"/>
    <w:rsid w:val="00903872"/>
    <w:rsid w:val="00904611"/>
    <w:rsid w:val="009111C7"/>
    <w:rsid w:val="00912AF3"/>
    <w:rsid w:val="00914F7E"/>
    <w:rsid w:val="00917C72"/>
    <w:rsid w:val="00920A63"/>
    <w:rsid w:val="00921065"/>
    <w:rsid w:val="00921E78"/>
    <w:rsid w:val="0092667A"/>
    <w:rsid w:val="009267FC"/>
    <w:rsid w:val="00927BBD"/>
    <w:rsid w:val="0093034D"/>
    <w:rsid w:val="00930902"/>
    <w:rsid w:val="009316C0"/>
    <w:rsid w:val="00931903"/>
    <w:rsid w:val="009340BA"/>
    <w:rsid w:val="009409BA"/>
    <w:rsid w:val="0094487E"/>
    <w:rsid w:val="00945530"/>
    <w:rsid w:val="0094577B"/>
    <w:rsid w:val="00945C02"/>
    <w:rsid w:val="0094672A"/>
    <w:rsid w:val="00947121"/>
    <w:rsid w:val="0095127D"/>
    <w:rsid w:val="00951601"/>
    <w:rsid w:val="00952582"/>
    <w:rsid w:val="009557D7"/>
    <w:rsid w:val="00961174"/>
    <w:rsid w:val="00962BFD"/>
    <w:rsid w:val="00966FD9"/>
    <w:rsid w:val="009704A6"/>
    <w:rsid w:val="00971380"/>
    <w:rsid w:val="009719B6"/>
    <w:rsid w:val="009719F3"/>
    <w:rsid w:val="00971BE9"/>
    <w:rsid w:val="00972646"/>
    <w:rsid w:val="00973115"/>
    <w:rsid w:val="00974A80"/>
    <w:rsid w:val="0098058A"/>
    <w:rsid w:val="0098092F"/>
    <w:rsid w:val="00981FBA"/>
    <w:rsid w:val="009828AF"/>
    <w:rsid w:val="00987692"/>
    <w:rsid w:val="00991B6F"/>
    <w:rsid w:val="009963A8"/>
    <w:rsid w:val="009A5BB6"/>
    <w:rsid w:val="009A75A4"/>
    <w:rsid w:val="009B11E7"/>
    <w:rsid w:val="009B312F"/>
    <w:rsid w:val="009B59C1"/>
    <w:rsid w:val="009B5AB7"/>
    <w:rsid w:val="009B7053"/>
    <w:rsid w:val="009B7DA0"/>
    <w:rsid w:val="009B7FD7"/>
    <w:rsid w:val="009C0F97"/>
    <w:rsid w:val="009C32F2"/>
    <w:rsid w:val="009C358D"/>
    <w:rsid w:val="009C4204"/>
    <w:rsid w:val="009C4376"/>
    <w:rsid w:val="009D0CF7"/>
    <w:rsid w:val="009D234A"/>
    <w:rsid w:val="009D4215"/>
    <w:rsid w:val="009D57EE"/>
    <w:rsid w:val="009E1D4B"/>
    <w:rsid w:val="009E2C4E"/>
    <w:rsid w:val="009E35F6"/>
    <w:rsid w:val="009E3AF9"/>
    <w:rsid w:val="009E4494"/>
    <w:rsid w:val="009E6148"/>
    <w:rsid w:val="009E7407"/>
    <w:rsid w:val="009F2DBC"/>
    <w:rsid w:val="009F41C3"/>
    <w:rsid w:val="009F5500"/>
    <w:rsid w:val="009F71D0"/>
    <w:rsid w:val="00A0093F"/>
    <w:rsid w:val="00A01E85"/>
    <w:rsid w:val="00A02407"/>
    <w:rsid w:val="00A02895"/>
    <w:rsid w:val="00A0342C"/>
    <w:rsid w:val="00A047FE"/>
    <w:rsid w:val="00A0672B"/>
    <w:rsid w:val="00A12CDE"/>
    <w:rsid w:val="00A12F9F"/>
    <w:rsid w:val="00A160CC"/>
    <w:rsid w:val="00A22EB6"/>
    <w:rsid w:val="00A25671"/>
    <w:rsid w:val="00A3273A"/>
    <w:rsid w:val="00A33A4A"/>
    <w:rsid w:val="00A35C5C"/>
    <w:rsid w:val="00A375A6"/>
    <w:rsid w:val="00A37E2E"/>
    <w:rsid w:val="00A45697"/>
    <w:rsid w:val="00A50E2D"/>
    <w:rsid w:val="00A5139D"/>
    <w:rsid w:val="00A51474"/>
    <w:rsid w:val="00A52994"/>
    <w:rsid w:val="00A54259"/>
    <w:rsid w:val="00A55753"/>
    <w:rsid w:val="00A55E87"/>
    <w:rsid w:val="00A5623A"/>
    <w:rsid w:val="00A572F3"/>
    <w:rsid w:val="00A57A55"/>
    <w:rsid w:val="00A62275"/>
    <w:rsid w:val="00A62323"/>
    <w:rsid w:val="00A716F8"/>
    <w:rsid w:val="00A739A0"/>
    <w:rsid w:val="00A81CF6"/>
    <w:rsid w:val="00A821C7"/>
    <w:rsid w:val="00A83039"/>
    <w:rsid w:val="00A84131"/>
    <w:rsid w:val="00A85C47"/>
    <w:rsid w:val="00A86785"/>
    <w:rsid w:val="00A92E38"/>
    <w:rsid w:val="00A94DA9"/>
    <w:rsid w:val="00A960C3"/>
    <w:rsid w:val="00AA3D56"/>
    <w:rsid w:val="00AA451C"/>
    <w:rsid w:val="00AB0AAE"/>
    <w:rsid w:val="00AB1025"/>
    <w:rsid w:val="00AB1E36"/>
    <w:rsid w:val="00AB224F"/>
    <w:rsid w:val="00AB5F8B"/>
    <w:rsid w:val="00AC029C"/>
    <w:rsid w:val="00AC28E2"/>
    <w:rsid w:val="00AC749D"/>
    <w:rsid w:val="00AD15AF"/>
    <w:rsid w:val="00AD1C73"/>
    <w:rsid w:val="00AD258B"/>
    <w:rsid w:val="00AD2CAF"/>
    <w:rsid w:val="00AD4C0D"/>
    <w:rsid w:val="00AD5081"/>
    <w:rsid w:val="00AE0874"/>
    <w:rsid w:val="00AE16BB"/>
    <w:rsid w:val="00AE1B8D"/>
    <w:rsid w:val="00AE2F9E"/>
    <w:rsid w:val="00AE3D4B"/>
    <w:rsid w:val="00AE4318"/>
    <w:rsid w:val="00AE570A"/>
    <w:rsid w:val="00AF0443"/>
    <w:rsid w:val="00AF0D47"/>
    <w:rsid w:val="00AF2B57"/>
    <w:rsid w:val="00AF5DE5"/>
    <w:rsid w:val="00AF653D"/>
    <w:rsid w:val="00AF67FC"/>
    <w:rsid w:val="00AF7099"/>
    <w:rsid w:val="00AF766D"/>
    <w:rsid w:val="00B00FF8"/>
    <w:rsid w:val="00B03050"/>
    <w:rsid w:val="00B04F69"/>
    <w:rsid w:val="00B0511B"/>
    <w:rsid w:val="00B052AC"/>
    <w:rsid w:val="00B07CCA"/>
    <w:rsid w:val="00B13AE5"/>
    <w:rsid w:val="00B159F5"/>
    <w:rsid w:val="00B15CAA"/>
    <w:rsid w:val="00B16566"/>
    <w:rsid w:val="00B17CBA"/>
    <w:rsid w:val="00B21B20"/>
    <w:rsid w:val="00B229E7"/>
    <w:rsid w:val="00B23054"/>
    <w:rsid w:val="00B24FA2"/>
    <w:rsid w:val="00B258AE"/>
    <w:rsid w:val="00B272B5"/>
    <w:rsid w:val="00B27DC4"/>
    <w:rsid w:val="00B3236C"/>
    <w:rsid w:val="00B345A1"/>
    <w:rsid w:val="00B35A7A"/>
    <w:rsid w:val="00B36AB8"/>
    <w:rsid w:val="00B37A3C"/>
    <w:rsid w:val="00B433ED"/>
    <w:rsid w:val="00B43605"/>
    <w:rsid w:val="00B4696D"/>
    <w:rsid w:val="00B46DA5"/>
    <w:rsid w:val="00B520E5"/>
    <w:rsid w:val="00B524F5"/>
    <w:rsid w:val="00B52B21"/>
    <w:rsid w:val="00B55104"/>
    <w:rsid w:val="00B56B12"/>
    <w:rsid w:val="00B56F1C"/>
    <w:rsid w:val="00B5777C"/>
    <w:rsid w:val="00B6509A"/>
    <w:rsid w:val="00B73B4C"/>
    <w:rsid w:val="00B7700D"/>
    <w:rsid w:val="00B77877"/>
    <w:rsid w:val="00B82295"/>
    <w:rsid w:val="00B842F2"/>
    <w:rsid w:val="00B85734"/>
    <w:rsid w:val="00B9073C"/>
    <w:rsid w:val="00B90C21"/>
    <w:rsid w:val="00B9211F"/>
    <w:rsid w:val="00B926CF"/>
    <w:rsid w:val="00B926DA"/>
    <w:rsid w:val="00B94CA8"/>
    <w:rsid w:val="00B95724"/>
    <w:rsid w:val="00B95869"/>
    <w:rsid w:val="00B96CD9"/>
    <w:rsid w:val="00BA1931"/>
    <w:rsid w:val="00BA1A9A"/>
    <w:rsid w:val="00BA2825"/>
    <w:rsid w:val="00BA59F0"/>
    <w:rsid w:val="00BA5A8E"/>
    <w:rsid w:val="00BB0971"/>
    <w:rsid w:val="00BB3BE5"/>
    <w:rsid w:val="00BB41B1"/>
    <w:rsid w:val="00BB74FE"/>
    <w:rsid w:val="00BB7DD4"/>
    <w:rsid w:val="00BB7EA7"/>
    <w:rsid w:val="00BC0326"/>
    <w:rsid w:val="00BC03C6"/>
    <w:rsid w:val="00BC1698"/>
    <w:rsid w:val="00BC2319"/>
    <w:rsid w:val="00BC2517"/>
    <w:rsid w:val="00BC4CEF"/>
    <w:rsid w:val="00BC50FB"/>
    <w:rsid w:val="00BC63E6"/>
    <w:rsid w:val="00BD05BC"/>
    <w:rsid w:val="00BD06E5"/>
    <w:rsid w:val="00BD15D9"/>
    <w:rsid w:val="00BD5600"/>
    <w:rsid w:val="00BD6BB3"/>
    <w:rsid w:val="00BE0AD1"/>
    <w:rsid w:val="00BE2BD0"/>
    <w:rsid w:val="00BE4275"/>
    <w:rsid w:val="00BE5AE2"/>
    <w:rsid w:val="00BE5C4F"/>
    <w:rsid w:val="00BF08B1"/>
    <w:rsid w:val="00BF28F1"/>
    <w:rsid w:val="00BF2A01"/>
    <w:rsid w:val="00BF4AE3"/>
    <w:rsid w:val="00C00ECE"/>
    <w:rsid w:val="00C039C6"/>
    <w:rsid w:val="00C03B30"/>
    <w:rsid w:val="00C056FD"/>
    <w:rsid w:val="00C06605"/>
    <w:rsid w:val="00C1449A"/>
    <w:rsid w:val="00C16597"/>
    <w:rsid w:val="00C232C7"/>
    <w:rsid w:val="00C2405F"/>
    <w:rsid w:val="00C25264"/>
    <w:rsid w:val="00C270F3"/>
    <w:rsid w:val="00C333F5"/>
    <w:rsid w:val="00C36565"/>
    <w:rsid w:val="00C4014D"/>
    <w:rsid w:val="00C415C6"/>
    <w:rsid w:val="00C46D04"/>
    <w:rsid w:val="00C4755E"/>
    <w:rsid w:val="00C508EA"/>
    <w:rsid w:val="00C52860"/>
    <w:rsid w:val="00C52C7E"/>
    <w:rsid w:val="00C53D38"/>
    <w:rsid w:val="00C54541"/>
    <w:rsid w:val="00C55756"/>
    <w:rsid w:val="00C6204C"/>
    <w:rsid w:val="00C62BB8"/>
    <w:rsid w:val="00C62DB5"/>
    <w:rsid w:val="00C6428D"/>
    <w:rsid w:val="00C65008"/>
    <w:rsid w:val="00C71487"/>
    <w:rsid w:val="00C71811"/>
    <w:rsid w:val="00C74C8A"/>
    <w:rsid w:val="00C75299"/>
    <w:rsid w:val="00C80DCE"/>
    <w:rsid w:val="00C83691"/>
    <w:rsid w:val="00C944D4"/>
    <w:rsid w:val="00C9678A"/>
    <w:rsid w:val="00CA1720"/>
    <w:rsid w:val="00CA298A"/>
    <w:rsid w:val="00CA5FBD"/>
    <w:rsid w:val="00CA6F9A"/>
    <w:rsid w:val="00CB2F48"/>
    <w:rsid w:val="00CB481B"/>
    <w:rsid w:val="00CB6CE5"/>
    <w:rsid w:val="00CB7467"/>
    <w:rsid w:val="00CB7B9F"/>
    <w:rsid w:val="00CC004F"/>
    <w:rsid w:val="00CC24B6"/>
    <w:rsid w:val="00CC4E08"/>
    <w:rsid w:val="00CC77FE"/>
    <w:rsid w:val="00CD03F0"/>
    <w:rsid w:val="00CD3800"/>
    <w:rsid w:val="00CD3F5A"/>
    <w:rsid w:val="00CD71BC"/>
    <w:rsid w:val="00CD7882"/>
    <w:rsid w:val="00CE1984"/>
    <w:rsid w:val="00CE2894"/>
    <w:rsid w:val="00CE2B5D"/>
    <w:rsid w:val="00CE36F7"/>
    <w:rsid w:val="00CE436D"/>
    <w:rsid w:val="00CE6B84"/>
    <w:rsid w:val="00CF33A5"/>
    <w:rsid w:val="00CF40D0"/>
    <w:rsid w:val="00CF74DE"/>
    <w:rsid w:val="00D002AA"/>
    <w:rsid w:val="00D00327"/>
    <w:rsid w:val="00D008A2"/>
    <w:rsid w:val="00D0594B"/>
    <w:rsid w:val="00D077EB"/>
    <w:rsid w:val="00D079F3"/>
    <w:rsid w:val="00D11363"/>
    <w:rsid w:val="00D134D4"/>
    <w:rsid w:val="00D14297"/>
    <w:rsid w:val="00D15801"/>
    <w:rsid w:val="00D212B0"/>
    <w:rsid w:val="00D22C16"/>
    <w:rsid w:val="00D22FCC"/>
    <w:rsid w:val="00D24649"/>
    <w:rsid w:val="00D27700"/>
    <w:rsid w:val="00D27B6F"/>
    <w:rsid w:val="00D30C35"/>
    <w:rsid w:val="00D33DFE"/>
    <w:rsid w:val="00D35209"/>
    <w:rsid w:val="00D4097F"/>
    <w:rsid w:val="00D41CCC"/>
    <w:rsid w:val="00D42C93"/>
    <w:rsid w:val="00D43BC3"/>
    <w:rsid w:val="00D44C52"/>
    <w:rsid w:val="00D50074"/>
    <w:rsid w:val="00D506DC"/>
    <w:rsid w:val="00D50C01"/>
    <w:rsid w:val="00D5286C"/>
    <w:rsid w:val="00D5335A"/>
    <w:rsid w:val="00D54B7A"/>
    <w:rsid w:val="00D574F5"/>
    <w:rsid w:val="00D57C9E"/>
    <w:rsid w:val="00D624B2"/>
    <w:rsid w:val="00D631AA"/>
    <w:rsid w:val="00D67BAA"/>
    <w:rsid w:val="00D67E4B"/>
    <w:rsid w:val="00D71136"/>
    <w:rsid w:val="00D716B7"/>
    <w:rsid w:val="00D7641E"/>
    <w:rsid w:val="00D77DF7"/>
    <w:rsid w:val="00D810D9"/>
    <w:rsid w:val="00D81113"/>
    <w:rsid w:val="00D81FEA"/>
    <w:rsid w:val="00D83160"/>
    <w:rsid w:val="00D8402C"/>
    <w:rsid w:val="00D84DFE"/>
    <w:rsid w:val="00D85855"/>
    <w:rsid w:val="00D85CD6"/>
    <w:rsid w:val="00D87990"/>
    <w:rsid w:val="00D92F82"/>
    <w:rsid w:val="00DA08DF"/>
    <w:rsid w:val="00DA6091"/>
    <w:rsid w:val="00DA7BE5"/>
    <w:rsid w:val="00DB35EF"/>
    <w:rsid w:val="00DB6F14"/>
    <w:rsid w:val="00DC07C6"/>
    <w:rsid w:val="00DC1245"/>
    <w:rsid w:val="00DC151C"/>
    <w:rsid w:val="00DC287D"/>
    <w:rsid w:val="00DC48DA"/>
    <w:rsid w:val="00DD043E"/>
    <w:rsid w:val="00DD3B37"/>
    <w:rsid w:val="00DD3CAB"/>
    <w:rsid w:val="00DD3D0D"/>
    <w:rsid w:val="00DD48BB"/>
    <w:rsid w:val="00DD529C"/>
    <w:rsid w:val="00DD6BB1"/>
    <w:rsid w:val="00DD6E8F"/>
    <w:rsid w:val="00DE04B9"/>
    <w:rsid w:val="00DE343E"/>
    <w:rsid w:val="00DE48D4"/>
    <w:rsid w:val="00DE61B5"/>
    <w:rsid w:val="00DF1C9C"/>
    <w:rsid w:val="00DF1DA0"/>
    <w:rsid w:val="00DF2A81"/>
    <w:rsid w:val="00DF2D7E"/>
    <w:rsid w:val="00DF61F7"/>
    <w:rsid w:val="00DF6402"/>
    <w:rsid w:val="00DF7B75"/>
    <w:rsid w:val="00DF7D3E"/>
    <w:rsid w:val="00E01348"/>
    <w:rsid w:val="00E01A69"/>
    <w:rsid w:val="00E01C55"/>
    <w:rsid w:val="00E0215F"/>
    <w:rsid w:val="00E0234D"/>
    <w:rsid w:val="00E07BFB"/>
    <w:rsid w:val="00E120E5"/>
    <w:rsid w:val="00E12B86"/>
    <w:rsid w:val="00E14B82"/>
    <w:rsid w:val="00E15C89"/>
    <w:rsid w:val="00E16805"/>
    <w:rsid w:val="00E1715E"/>
    <w:rsid w:val="00E172C9"/>
    <w:rsid w:val="00E20222"/>
    <w:rsid w:val="00E20FAD"/>
    <w:rsid w:val="00E21826"/>
    <w:rsid w:val="00E22326"/>
    <w:rsid w:val="00E24667"/>
    <w:rsid w:val="00E24D88"/>
    <w:rsid w:val="00E26CFD"/>
    <w:rsid w:val="00E3085C"/>
    <w:rsid w:val="00E30881"/>
    <w:rsid w:val="00E32705"/>
    <w:rsid w:val="00E35610"/>
    <w:rsid w:val="00E36D20"/>
    <w:rsid w:val="00E36EAC"/>
    <w:rsid w:val="00E40B18"/>
    <w:rsid w:val="00E43E9D"/>
    <w:rsid w:val="00E4700B"/>
    <w:rsid w:val="00E470F6"/>
    <w:rsid w:val="00E47D04"/>
    <w:rsid w:val="00E47E45"/>
    <w:rsid w:val="00E50941"/>
    <w:rsid w:val="00E50B77"/>
    <w:rsid w:val="00E5169D"/>
    <w:rsid w:val="00E74E0B"/>
    <w:rsid w:val="00E7588A"/>
    <w:rsid w:val="00E8000D"/>
    <w:rsid w:val="00E803BD"/>
    <w:rsid w:val="00E85563"/>
    <w:rsid w:val="00E87610"/>
    <w:rsid w:val="00E876B2"/>
    <w:rsid w:val="00E91A60"/>
    <w:rsid w:val="00E9307A"/>
    <w:rsid w:val="00E93CA4"/>
    <w:rsid w:val="00E93E59"/>
    <w:rsid w:val="00E95CC1"/>
    <w:rsid w:val="00EA2605"/>
    <w:rsid w:val="00EA288A"/>
    <w:rsid w:val="00EB0CF8"/>
    <w:rsid w:val="00EB3B23"/>
    <w:rsid w:val="00EB4505"/>
    <w:rsid w:val="00EB52D2"/>
    <w:rsid w:val="00EB5878"/>
    <w:rsid w:val="00EB6453"/>
    <w:rsid w:val="00EC022F"/>
    <w:rsid w:val="00EC068A"/>
    <w:rsid w:val="00EC119A"/>
    <w:rsid w:val="00EC22CD"/>
    <w:rsid w:val="00EC2417"/>
    <w:rsid w:val="00EC474F"/>
    <w:rsid w:val="00EC4DF8"/>
    <w:rsid w:val="00EC7AB0"/>
    <w:rsid w:val="00ED02B1"/>
    <w:rsid w:val="00ED684A"/>
    <w:rsid w:val="00EE30DE"/>
    <w:rsid w:val="00EE48B0"/>
    <w:rsid w:val="00EF4FEE"/>
    <w:rsid w:val="00F020F3"/>
    <w:rsid w:val="00F0326E"/>
    <w:rsid w:val="00F0462C"/>
    <w:rsid w:val="00F04AA3"/>
    <w:rsid w:val="00F05751"/>
    <w:rsid w:val="00F06B21"/>
    <w:rsid w:val="00F11259"/>
    <w:rsid w:val="00F11E79"/>
    <w:rsid w:val="00F15B76"/>
    <w:rsid w:val="00F17028"/>
    <w:rsid w:val="00F2070E"/>
    <w:rsid w:val="00F210DC"/>
    <w:rsid w:val="00F21899"/>
    <w:rsid w:val="00F23CFC"/>
    <w:rsid w:val="00F25767"/>
    <w:rsid w:val="00F2588B"/>
    <w:rsid w:val="00F30B29"/>
    <w:rsid w:val="00F36D2C"/>
    <w:rsid w:val="00F40332"/>
    <w:rsid w:val="00F4559F"/>
    <w:rsid w:val="00F53BF3"/>
    <w:rsid w:val="00F53ED4"/>
    <w:rsid w:val="00F55AC4"/>
    <w:rsid w:val="00F56099"/>
    <w:rsid w:val="00F56326"/>
    <w:rsid w:val="00F604AC"/>
    <w:rsid w:val="00F60B6B"/>
    <w:rsid w:val="00F613D0"/>
    <w:rsid w:val="00F613EB"/>
    <w:rsid w:val="00F61E34"/>
    <w:rsid w:val="00F627FF"/>
    <w:rsid w:val="00F628C7"/>
    <w:rsid w:val="00F632D3"/>
    <w:rsid w:val="00F653B3"/>
    <w:rsid w:val="00F66B63"/>
    <w:rsid w:val="00F673EB"/>
    <w:rsid w:val="00F726F7"/>
    <w:rsid w:val="00F74F96"/>
    <w:rsid w:val="00F75BF7"/>
    <w:rsid w:val="00F764AB"/>
    <w:rsid w:val="00F852F7"/>
    <w:rsid w:val="00F86FA9"/>
    <w:rsid w:val="00F87D93"/>
    <w:rsid w:val="00F920AD"/>
    <w:rsid w:val="00F92EF4"/>
    <w:rsid w:val="00F95002"/>
    <w:rsid w:val="00F9650B"/>
    <w:rsid w:val="00F96544"/>
    <w:rsid w:val="00F97B1E"/>
    <w:rsid w:val="00FA1983"/>
    <w:rsid w:val="00FA1A4B"/>
    <w:rsid w:val="00FA1F0B"/>
    <w:rsid w:val="00FA3CAC"/>
    <w:rsid w:val="00FA5587"/>
    <w:rsid w:val="00FA6870"/>
    <w:rsid w:val="00FB000C"/>
    <w:rsid w:val="00FB1BDA"/>
    <w:rsid w:val="00FB3D53"/>
    <w:rsid w:val="00FB4FCE"/>
    <w:rsid w:val="00FB5B02"/>
    <w:rsid w:val="00FC1014"/>
    <w:rsid w:val="00FC1491"/>
    <w:rsid w:val="00FC2382"/>
    <w:rsid w:val="00FC4EFD"/>
    <w:rsid w:val="00FC5136"/>
    <w:rsid w:val="00FC69E8"/>
    <w:rsid w:val="00FD0992"/>
    <w:rsid w:val="00FD19D5"/>
    <w:rsid w:val="00FD2946"/>
    <w:rsid w:val="00FD47CA"/>
    <w:rsid w:val="00FD586F"/>
    <w:rsid w:val="00FD780B"/>
    <w:rsid w:val="00FE3689"/>
    <w:rsid w:val="00FE4CAA"/>
    <w:rsid w:val="00FE63B0"/>
    <w:rsid w:val="00FE7F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4A"/>
    <w:pPr>
      <w:suppressAutoHyphens/>
    </w:pPr>
    <w:rPr>
      <w:rFonts w:ascii="Times New Roman" w:eastAsia="Times New Roman" w:hAnsi="Times New Roman" w:cs="Times New Roman (WE)"/>
      <w:lang w:val="en-GB" w:eastAsia="ar-SA"/>
    </w:rPr>
  </w:style>
  <w:style w:type="paragraph" w:styleId="1">
    <w:name w:val="heading 1"/>
    <w:aliases w:val="1,h1,Header 1"/>
    <w:basedOn w:val="a"/>
    <w:next w:val="a"/>
    <w:link w:val="10"/>
    <w:qFormat/>
    <w:rsid w:val="001C6F4A"/>
    <w:pPr>
      <w:tabs>
        <w:tab w:val="num" w:pos="432"/>
      </w:tabs>
      <w:spacing w:before="240"/>
      <w:ind w:left="432" w:hanging="432"/>
      <w:outlineLvl w:val="0"/>
    </w:pPr>
    <w:rPr>
      <w:rFonts w:ascii="Arial" w:hAnsi="Arial" w:cs="Times New Roman"/>
      <w:b/>
      <w:sz w:val="24"/>
      <w:u w:val="single"/>
    </w:rPr>
  </w:style>
  <w:style w:type="paragraph" w:styleId="2">
    <w:name w:val="heading 2"/>
    <w:basedOn w:val="a"/>
    <w:next w:val="a"/>
    <w:link w:val="20"/>
    <w:uiPriority w:val="9"/>
    <w:semiHidden/>
    <w:unhideWhenUsed/>
    <w:qFormat/>
    <w:rsid w:val="00F210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0C41B3"/>
    <w:pPr>
      <w:keepNext/>
      <w:spacing w:before="240" w:after="60"/>
      <w:outlineLvl w:val="2"/>
    </w:pPr>
    <w:rPr>
      <w:rFonts w:ascii="Cambria" w:hAnsi="Cambria"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h1 Знак1,Header 1 Знак"/>
    <w:link w:val="1"/>
    <w:rsid w:val="001C6F4A"/>
    <w:rPr>
      <w:rFonts w:ascii="Arial" w:eastAsia="Times New Roman" w:hAnsi="Arial" w:cs="Times New Roman (WE)"/>
      <w:b/>
      <w:sz w:val="24"/>
      <w:szCs w:val="20"/>
      <w:u w:val="single"/>
      <w:lang w:val="en-GB" w:eastAsia="ar-SA"/>
    </w:rPr>
  </w:style>
  <w:style w:type="paragraph" w:customStyle="1" w:styleId="Nonformat">
    <w:name w:val="Nonformat"/>
    <w:basedOn w:val="a"/>
    <w:rsid w:val="001C6F4A"/>
    <w:pPr>
      <w:widowControl w:val="0"/>
    </w:pPr>
    <w:rPr>
      <w:rFonts w:ascii="Consultant" w:hAnsi="Consultant"/>
      <w:lang w:val="ru-RU"/>
    </w:rPr>
  </w:style>
  <w:style w:type="paragraph" w:customStyle="1" w:styleId="Iauiue">
    <w:name w:val="Iau?iue"/>
    <w:rsid w:val="001C6F4A"/>
    <w:pPr>
      <w:widowControl w:val="0"/>
      <w:suppressAutoHyphens/>
    </w:pPr>
    <w:rPr>
      <w:rFonts w:ascii="Times New Roman" w:eastAsia="Arial" w:hAnsi="Times New Roman" w:cs="Times New Roman (WE)"/>
      <w:lang w:eastAsia="ar-SA"/>
    </w:rPr>
  </w:style>
  <w:style w:type="paragraph" w:customStyle="1" w:styleId="4">
    <w:name w:val="Основной текст4"/>
    <w:basedOn w:val="a"/>
    <w:rsid w:val="001C6F4A"/>
    <w:pPr>
      <w:shd w:val="clear" w:color="auto" w:fill="FFFFFF"/>
      <w:suppressAutoHyphens w:val="0"/>
      <w:spacing w:before="600" w:line="317" w:lineRule="exact"/>
      <w:jc w:val="both"/>
    </w:pPr>
    <w:rPr>
      <w:rFonts w:cs="Times New Roman"/>
      <w:shd w:val="clear" w:color="auto" w:fill="FFFFFF"/>
    </w:rPr>
  </w:style>
  <w:style w:type="character" w:styleId="a3">
    <w:name w:val="Hyperlink"/>
    <w:rsid w:val="001C6F4A"/>
    <w:rPr>
      <w:color w:val="0000FF"/>
      <w:u w:val="single"/>
    </w:rPr>
  </w:style>
  <w:style w:type="paragraph" w:styleId="a4">
    <w:name w:val="header"/>
    <w:basedOn w:val="a"/>
    <w:link w:val="a5"/>
    <w:uiPriority w:val="99"/>
    <w:unhideWhenUsed/>
    <w:rsid w:val="001C6F4A"/>
    <w:pPr>
      <w:tabs>
        <w:tab w:val="center" w:pos="4677"/>
        <w:tab w:val="right" w:pos="9355"/>
      </w:tabs>
    </w:pPr>
    <w:rPr>
      <w:rFonts w:cs="Times New Roman"/>
    </w:rPr>
  </w:style>
  <w:style w:type="character" w:customStyle="1" w:styleId="a5">
    <w:name w:val="Верхний колонтитул Знак"/>
    <w:link w:val="a4"/>
    <w:uiPriority w:val="99"/>
    <w:rsid w:val="001C6F4A"/>
    <w:rPr>
      <w:rFonts w:ascii="Times New Roman" w:eastAsia="Times New Roman" w:hAnsi="Times New Roman" w:cs="Times New Roman (WE)"/>
      <w:sz w:val="20"/>
      <w:szCs w:val="20"/>
      <w:lang w:val="en-GB" w:eastAsia="ar-SA"/>
    </w:rPr>
  </w:style>
  <w:style w:type="paragraph" w:styleId="a6">
    <w:name w:val="footer"/>
    <w:basedOn w:val="a"/>
    <w:link w:val="a7"/>
    <w:uiPriority w:val="99"/>
    <w:unhideWhenUsed/>
    <w:rsid w:val="001C6F4A"/>
    <w:pPr>
      <w:tabs>
        <w:tab w:val="center" w:pos="4677"/>
        <w:tab w:val="right" w:pos="9355"/>
      </w:tabs>
    </w:pPr>
    <w:rPr>
      <w:rFonts w:cs="Times New Roman"/>
    </w:rPr>
  </w:style>
  <w:style w:type="character" w:customStyle="1" w:styleId="a7">
    <w:name w:val="Нижний колонтитул Знак"/>
    <w:link w:val="a6"/>
    <w:uiPriority w:val="99"/>
    <w:rsid w:val="001C6F4A"/>
    <w:rPr>
      <w:rFonts w:ascii="Times New Roman" w:eastAsia="Times New Roman" w:hAnsi="Times New Roman" w:cs="Times New Roman (WE)"/>
      <w:sz w:val="20"/>
      <w:szCs w:val="20"/>
      <w:lang w:val="en-GB" w:eastAsia="ar-SA"/>
    </w:rPr>
  </w:style>
  <w:style w:type="character" w:customStyle="1" w:styleId="11">
    <w:name w:val="Заголовок 1Н Знак"/>
    <w:aliases w:val="H1 Знак,Char Знак,Заголовок 1 Знак Знак Знак,Section Head Знак,h1 Знак,l1 Знак,Qc1 Знак,h Знак,Topic Heading 1 Знак,L1 Знак,Level 1 Знак,Section Title Знак,new page/chapter Знак,Part Знак,Section Heading Знак,level 1 Знак,II+ Знак"/>
    <w:rsid w:val="000C41B3"/>
    <w:rPr>
      <w:rFonts w:ascii="Times New Roman" w:hAnsi="Times New Roman" w:cs="Arial"/>
      <w:b/>
      <w:bCs/>
      <w:color w:val="auto"/>
      <w:kern w:val="32"/>
      <w:sz w:val="32"/>
      <w:szCs w:val="32"/>
      <w:lang w:val="ru-RU" w:eastAsia="ru-RU" w:bidi="ar-SA"/>
    </w:rPr>
  </w:style>
  <w:style w:type="paragraph" w:styleId="a8">
    <w:name w:val="List Paragraph"/>
    <w:basedOn w:val="a"/>
    <w:uiPriority w:val="34"/>
    <w:qFormat/>
    <w:rsid w:val="000C41B3"/>
    <w:pPr>
      <w:ind w:left="708"/>
    </w:pPr>
  </w:style>
  <w:style w:type="character" w:customStyle="1" w:styleId="FontStyle62">
    <w:name w:val="Font Style62"/>
    <w:rsid w:val="000C41B3"/>
    <w:rPr>
      <w:rFonts w:ascii="Times New Roman" w:hAnsi="Times New Roman" w:cs="Times New Roman" w:hint="default"/>
      <w:sz w:val="26"/>
      <w:szCs w:val="26"/>
    </w:rPr>
  </w:style>
  <w:style w:type="paragraph" w:customStyle="1" w:styleId="a9">
    <w:name w:val="Абзац основной"/>
    <w:rsid w:val="000C41B3"/>
    <w:pPr>
      <w:suppressAutoHyphens/>
      <w:spacing w:after="60" w:line="264" w:lineRule="auto"/>
      <w:ind w:firstLine="709"/>
      <w:jc w:val="both"/>
    </w:pPr>
    <w:rPr>
      <w:rFonts w:eastAsia="Times New Roman" w:cs="Calibri"/>
      <w:sz w:val="24"/>
      <w:szCs w:val="24"/>
      <w:lang w:eastAsia="ar-SA"/>
    </w:rPr>
  </w:style>
  <w:style w:type="paragraph" w:customStyle="1" w:styleId="31">
    <w:name w:val="_Заголовок 3"/>
    <w:basedOn w:val="3"/>
    <w:next w:val="a"/>
    <w:rsid w:val="000C41B3"/>
    <w:pPr>
      <w:widowControl w:val="0"/>
      <w:spacing w:before="120" w:after="120" w:line="360" w:lineRule="atLeast"/>
      <w:jc w:val="both"/>
      <w:textAlignment w:val="baseline"/>
    </w:pPr>
    <w:rPr>
      <w:rFonts w:ascii="Times New Roman" w:hAnsi="Times New Roman"/>
      <w:b w:val="0"/>
      <w:bCs w:val="0"/>
      <w:sz w:val="28"/>
    </w:rPr>
  </w:style>
  <w:style w:type="character" w:customStyle="1" w:styleId="30">
    <w:name w:val="Заголовок 3 Знак"/>
    <w:link w:val="3"/>
    <w:uiPriority w:val="9"/>
    <w:semiHidden/>
    <w:rsid w:val="000C41B3"/>
    <w:rPr>
      <w:rFonts w:ascii="Cambria" w:eastAsia="Times New Roman" w:hAnsi="Cambria" w:cs="Times New Roman"/>
      <w:b/>
      <w:bCs/>
      <w:sz w:val="26"/>
      <w:szCs w:val="26"/>
      <w:lang w:val="en-GB" w:eastAsia="ar-SA"/>
    </w:rPr>
  </w:style>
  <w:style w:type="paragraph" w:customStyle="1" w:styleId="xl41">
    <w:name w:val="xl41"/>
    <w:basedOn w:val="a"/>
    <w:rsid w:val="00165F4E"/>
    <w:pPr>
      <w:pBdr>
        <w:right w:val="single" w:sz="8" w:space="0" w:color="auto"/>
      </w:pBdr>
      <w:suppressAutoHyphens w:val="0"/>
      <w:spacing w:before="100" w:after="100"/>
      <w:jc w:val="center"/>
    </w:pPr>
    <w:rPr>
      <w:rFonts w:ascii="Arial" w:hAnsi="Arial" w:cs="Times New Roman"/>
      <w:b/>
      <w:sz w:val="24"/>
      <w:szCs w:val="24"/>
      <w:lang w:val="ru-RU" w:eastAsia="ru-RU"/>
    </w:rPr>
  </w:style>
  <w:style w:type="paragraph" w:styleId="aa">
    <w:name w:val="Body Text"/>
    <w:basedOn w:val="a"/>
    <w:link w:val="ab"/>
    <w:rsid w:val="001936D2"/>
    <w:pPr>
      <w:spacing w:after="120"/>
    </w:pPr>
    <w:rPr>
      <w:rFonts w:cs="Times New Roman"/>
    </w:rPr>
  </w:style>
  <w:style w:type="character" w:customStyle="1" w:styleId="ab">
    <w:name w:val="Основной текст Знак"/>
    <w:link w:val="aa"/>
    <w:rsid w:val="001936D2"/>
    <w:rPr>
      <w:rFonts w:ascii="Times New Roman" w:eastAsia="Times New Roman" w:hAnsi="Times New Roman" w:cs="Times New Roman (WE)"/>
      <w:lang w:val="en-GB" w:eastAsia="ar-SA"/>
    </w:rPr>
  </w:style>
  <w:style w:type="paragraph" w:customStyle="1" w:styleId="21">
    <w:name w:val="Основной текст с отступом 21"/>
    <w:basedOn w:val="a"/>
    <w:rsid w:val="001936D2"/>
    <w:pPr>
      <w:ind w:left="1134" w:hanging="567"/>
      <w:jc w:val="both"/>
    </w:pPr>
  </w:style>
  <w:style w:type="paragraph" w:styleId="ac">
    <w:name w:val="annotation text"/>
    <w:basedOn w:val="a"/>
    <w:link w:val="ad"/>
    <w:semiHidden/>
    <w:rsid w:val="001936D2"/>
    <w:rPr>
      <w:rFonts w:cs="Times New Roman"/>
    </w:rPr>
  </w:style>
  <w:style w:type="character" w:customStyle="1" w:styleId="ad">
    <w:name w:val="Текст примечания Знак"/>
    <w:link w:val="ac"/>
    <w:semiHidden/>
    <w:rsid w:val="001936D2"/>
    <w:rPr>
      <w:rFonts w:ascii="Times New Roman" w:eastAsia="Times New Roman" w:hAnsi="Times New Roman"/>
      <w:lang w:val="en-GB" w:eastAsia="ar-SA"/>
    </w:rPr>
  </w:style>
  <w:style w:type="paragraph" w:customStyle="1" w:styleId="xl24">
    <w:name w:val="xl24"/>
    <w:basedOn w:val="a"/>
    <w:rsid w:val="001936D2"/>
    <w:pPr>
      <w:spacing w:before="100" w:after="100"/>
    </w:pPr>
    <w:rPr>
      <w:rFonts w:ascii="Arial" w:hAnsi="Arial" w:cs="Arial"/>
      <w:b/>
      <w:bCs/>
      <w:sz w:val="24"/>
      <w:szCs w:val="24"/>
      <w:lang w:val="ru-RU"/>
    </w:rPr>
  </w:style>
  <w:style w:type="paragraph" w:customStyle="1" w:styleId="AVictorAgr">
    <w:name w:val="A_Victor_Agr"/>
    <w:basedOn w:val="a"/>
    <w:uiPriority w:val="99"/>
    <w:rsid w:val="001936D2"/>
    <w:pPr>
      <w:widowControl w:val="0"/>
      <w:suppressAutoHyphens w:val="0"/>
      <w:spacing w:after="120"/>
      <w:jc w:val="both"/>
    </w:pPr>
    <w:rPr>
      <w:rFonts w:cs="Times New Roman"/>
      <w:sz w:val="24"/>
      <w:szCs w:val="24"/>
      <w:lang w:val="ru-RU" w:eastAsia="ru-RU"/>
    </w:rPr>
  </w:style>
  <w:style w:type="paragraph" w:styleId="ae">
    <w:name w:val="Balloon Text"/>
    <w:basedOn w:val="a"/>
    <w:link w:val="af"/>
    <w:uiPriority w:val="99"/>
    <w:semiHidden/>
    <w:unhideWhenUsed/>
    <w:rsid w:val="00072021"/>
    <w:rPr>
      <w:rFonts w:ascii="Tahoma" w:hAnsi="Tahoma" w:cs="Times New Roman"/>
      <w:sz w:val="16"/>
      <w:szCs w:val="16"/>
    </w:rPr>
  </w:style>
  <w:style w:type="character" w:customStyle="1" w:styleId="af">
    <w:name w:val="Текст выноски Знак"/>
    <w:link w:val="ae"/>
    <w:uiPriority w:val="99"/>
    <w:semiHidden/>
    <w:rsid w:val="00072021"/>
    <w:rPr>
      <w:rFonts w:ascii="Tahoma" w:eastAsia="Times New Roman" w:hAnsi="Tahoma" w:cs="Tahoma"/>
      <w:sz w:val="16"/>
      <w:szCs w:val="16"/>
      <w:lang w:val="en-GB" w:eastAsia="ar-SA"/>
    </w:rPr>
  </w:style>
  <w:style w:type="character" w:styleId="af0">
    <w:name w:val="annotation reference"/>
    <w:uiPriority w:val="99"/>
    <w:semiHidden/>
    <w:unhideWhenUsed/>
    <w:rsid w:val="00E14B82"/>
    <w:rPr>
      <w:sz w:val="16"/>
      <w:szCs w:val="16"/>
    </w:rPr>
  </w:style>
  <w:style w:type="paragraph" w:styleId="af1">
    <w:name w:val="annotation subject"/>
    <w:basedOn w:val="ac"/>
    <w:next w:val="ac"/>
    <w:link w:val="af2"/>
    <w:uiPriority w:val="99"/>
    <w:semiHidden/>
    <w:unhideWhenUsed/>
    <w:rsid w:val="00E14B82"/>
    <w:rPr>
      <w:b/>
      <w:bCs/>
    </w:rPr>
  </w:style>
  <w:style w:type="character" w:customStyle="1" w:styleId="af2">
    <w:name w:val="Тема примечания Знак"/>
    <w:link w:val="af1"/>
    <w:uiPriority w:val="99"/>
    <w:semiHidden/>
    <w:rsid w:val="00E14B82"/>
    <w:rPr>
      <w:rFonts w:ascii="Times New Roman" w:eastAsia="Times New Roman" w:hAnsi="Times New Roman" w:cs="Times New Roman (WE)"/>
      <w:b/>
      <w:bCs/>
      <w:lang w:val="en-GB" w:eastAsia="ar-SA"/>
    </w:rPr>
  </w:style>
  <w:style w:type="character" w:customStyle="1" w:styleId="apple-converted-space">
    <w:name w:val="apple-converted-space"/>
    <w:basedOn w:val="a0"/>
    <w:rsid w:val="003A184C"/>
  </w:style>
  <w:style w:type="character" w:customStyle="1" w:styleId="af3">
    <w:name w:val="Основной текст_"/>
    <w:link w:val="210"/>
    <w:rsid w:val="003A184C"/>
    <w:rPr>
      <w:rFonts w:ascii="Century Schoolbook" w:eastAsia="Century Schoolbook" w:hAnsi="Century Schoolbook"/>
      <w:sz w:val="19"/>
      <w:szCs w:val="19"/>
      <w:shd w:val="clear" w:color="auto" w:fill="FFFFFF"/>
      <w:lang w:bidi="ar-SA"/>
    </w:rPr>
  </w:style>
  <w:style w:type="character" w:customStyle="1" w:styleId="Constantia10pt">
    <w:name w:val="Основной текст + Constantia;10 pt;Курсив"/>
    <w:rsid w:val="003A184C"/>
    <w:rPr>
      <w:rFonts w:ascii="Constantia" w:eastAsia="Constantia" w:hAnsi="Constantia" w:cs="Constantia"/>
      <w:i/>
      <w:iCs/>
      <w:color w:val="000000"/>
      <w:spacing w:val="0"/>
      <w:w w:val="100"/>
      <w:position w:val="0"/>
      <w:sz w:val="20"/>
      <w:szCs w:val="20"/>
      <w:shd w:val="clear" w:color="auto" w:fill="FFFFFF"/>
      <w:lang w:val="en-US" w:eastAsia="en-US" w:bidi="en-US"/>
    </w:rPr>
  </w:style>
  <w:style w:type="character" w:customStyle="1" w:styleId="100">
    <w:name w:val="Основной текст10"/>
    <w:rsid w:val="003A184C"/>
    <w:rPr>
      <w:rFonts w:ascii="Century Schoolbook" w:eastAsia="Century Schoolbook" w:hAnsi="Century Schoolbook" w:cs="Century Schoolbook"/>
      <w:color w:val="000000"/>
      <w:spacing w:val="0"/>
      <w:w w:val="100"/>
      <w:position w:val="0"/>
      <w:sz w:val="19"/>
      <w:szCs w:val="19"/>
      <w:shd w:val="clear" w:color="auto" w:fill="FFFFFF"/>
      <w:lang w:val="ru-RU" w:eastAsia="ru-RU" w:bidi="ru-RU"/>
    </w:rPr>
  </w:style>
  <w:style w:type="paragraph" w:customStyle="1" w:styleId="210">
    <w:name w:val="Основной текст21"/>
    <w:basedOn w:val="a"/>
    <w:link w:val="af3"/>
    <w:rsid w:val="003A184C"/>
    <w:pPr>
      <w:widowControl w:val="0"/>
      <w:shd w:val="clear" w:color="auto" w:fill="FFFFFF"/>
      <w:suppressAutoHyphens w:val="0"/>
      <w:spacing w:line="374" w:lineRule="exact"/>
      <w:ind w:hanging="360"/>
      <w:jc w:val="both"/>
    </w:pPr>
    <w:rPr>
      <w:rFonts w:ascii="Century Schoolbook" w:eastAsia="Century Schoolbook" w:hAnsi="Century Schoolbook" w:cs="Times New Roman"/>
      <w:sz w:val="19"/>
      <w:szCs w:val="19"/>
      <w:shd w:val="clear" w:color="auto" w:fill="FFFFFF"/>
    </w:rPr>
  </w:style>
  <w:style w:type="paragraph" w:styleId="af4">
    <w:name w:val="Revision"/>
    <w:hidden/>
    <w:uiPriority w:val="99"/>
    <w:semiHidden/>
    <w:rsid w:val="00E91A60"/>
    <w:rPr>
      <w:rFonts w:ascii="Times New Roman" w:eastAsia="Times New Roman" w:hAnsi="Times New Roman" w:cs="Times New Roman (WE)"/>
      <w:lang w:val="en-GB" w:eastAsia="ar-SA"/>
    </w:rPr>
  </w:style>
  <w:style w:type="character" w:customStyle="1" w:styleId="22">
    <w:name w:val="Заголовок №2_"/>
    <w:basedOn w:val="a0"/>
    <w:link w:val="23"/>
    <w:rsid w:val="00256C4C"/>
    <w:rPr>
      <w:rFonts w:ascii="Times New Roman" w:eastAsia="Times New Roman" w:hAnsi="Times New Roman"/>
      <w:b/>
      <w:bCs/>
      <w:sz w:val="32"/>
      <w:szCs w:val="32"/>
      <w:shd w:val="clear" w:color="auto" w:fill="FFFFFF"/>
    </w:rPr>
  </w:style>
  <w:style w:type="paragraph" w:customStyle="1" w:styleId="23">
    <w:name w:val="Заголовок №2"/>
    <w:basedOn w:val="a"/>
    <w:link w:val="22"/>
    <w:rsid w:val="00256C4C"/>
    <w:pPr>
      <w:widowControl w:val="0"/>
      <w:shd w:val="clear" w:color="auto" w:fill="FFFFFF"/>
      <w:suppressAutoHyphens w:val="0"/>
      <w:spacing w:after="120" w:line="0" w:lineRule="atLeast"/>
      <w:jc w:val="center"/>
      <w:outlineLvl w:val="1"/>
    </w:pPr>
    <w:rPr>
      <w:rFonts w:cs="Times New Roman"/>
      <w:b/>
      <w:bCs/>
      <w:sz w:val="32"/>
      <w:szCs w:val="32"/>
      <w:lang w:val="ru-RU" w:eastAsia="ru-RU"/>
    </w:rPr>
  </w:style>
  <w:style w:type="character" w:styleId="af5">
    <w:name w:val="Strong"/>
    <w:basedOn w:val="a0"/>
    <w:uiPriority w:val="22"/>
    <w:qFormat/>
    <w:rsid w:val="00256C4C"/>
    <w:rPr>
      <w:b/>
      <w:bCs/>
    </w:rPr>
  </w:style>
  <w:style w:type="character" w:customStyle="1" w:styleId="24">
    <w:name w:val="Основной текст (2)_"/>
    <w:basedOn w:val="a0"/>
    <w:link w:val="25"/>
    <w:rsid w:val="005A669B"/>
    <w:rPr>
      <w:rFonts w:ascii="Times New Roman" w:eastAsia="Times New Roman" w:hAnsi="Times New Roman"/>
      <w:sz w:val="28"/>
      <w:szCs w:val="28"/>
      <w:shd w:val="clear" w:color="auto" w:fill="FFFFFF"/>
    </w:rPr>
  </w:style>
  <w:style w:type="paragraph" w:customStyle="1" w:styleId="25">
    <w:name w:val="Основной текст (2)"/>
    <w:basedOn w:val="a"/>
    <w:link w:val="24"/>
    <w:rsid w:val="005A669B"/>
    <w:pPr>
      <w:widowControl w:val="0"/>
      <w:shd w:val="clear" w:color="auto" w:fill="FFFFFF"/>
      <w:suppressAutoHyphens w:val="0"/>
      <w:spacing w:before="360" w:line="320" w:lineRule="exact"/>
      <w:ind w:hanging="400"/>
      <w:jc w:val="both"/>
    </w:pPr>
    <w:rPr>
      <w:rFonts w:cs="Times New Roman"/>
      <w:sz w:val="28"/>
      <w:szCs w:val="28"/>
      <w:lang w:val="ru-RU" w:eastAsia="ru-RU"/>
    </w:rPr>
  </w:style>
  <w:style w:type="table" w:styleId="af6">
    <w:name w:val="Table Grid"/>
    <w:basedOn w:val="a1"/>
    <w:uiPriority w:val="59"/>
    <w:rsid w:val="002D7F9A"/>
    <w:rPr>
      <w:rFonts w:ascii="Times New Roman" w:eastAsia="Times New Roman" w:hAnsi="Times New Roman"/>
      <w:sz w:val="24"/>
      <w:szCs w:val="24"/>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D7F9A"/>
    <w:rPr>
      <w:rFonts w:ascii="Palatino Linotype" w:eastAsia="Times New Roman" w:hAnsi="Palatino Linotype" w:cs="Palatino Linotype"/>
      <w:color w:val="000000"/>
      <w:sz w:val="24"/>
      <w:szCs w:val="24"/>
    </w:rPr>
  </w:style>
  <w:style w:type="paragraph" w:customStyle="1" w:styleId="BodyText31">
    <w:name w:val="Body Text 31"/>
    <w:basedOn w:val="a"/>
    <w:link w:val="BodyText310"/>
    <w:rsid w:val="003D18CB"/>
    <w:pPr>
      <w:suppressAutoHyphens w:val="0"/>
      <w:overflowPunct w:val="0"/>
      <w:autoSpaceDE w:val="0"/>
      <w:autoSpaceDN w:val="0"/>
      <w:adjustRightInd w:val="0"/>
      <w:jc w:val="both"/>
      <w:textAlignment w:val="baseline"/>
    </w:pPr>
    <w:rPr>
      <w:rFonts w:cs="Times New Roman"/>
      <w:sz w:val="24"/>
      <w:lang w:val="ru-RU" w:eastAsia="ru-RU"/>
    </w:rPr>
  </w:style>
  <w:style w:type="character" w:customStyle="1" w:styleId="BodyText310">
    <w:name w:val="Body Text 31 Знак"/>
    <w:link w:val="BodyText31"/>
    <w:rsid w:val="003D18CB"/>
    <w:rPr>
      <w:rFonts w:ascii="Times New Roman" w:eastAsia="Times New Roman" w:hAnsi="Times New Roman"/>
      <w:sz w:val="24"/>
    </w:rPr>
  </w:style>
  <w:style w:type="character" w:customStyle="1" w:styleId="y2iqfc">
    <w:name w:val="y2iqfc"/>
    <w:basedOn w:val="a0"/>
    <w:rsid w:val="00460FB1"/>
  </w:style>
  <w:style w:type="paragraph" w:styleId="26">
    <w:name w:val="Body Text 2"/>
    <w:basedOn w:val="a"/>
    <w:link w:val="27"/>
    <w:uiPriority w:val="99"/>
    <w:semiHidden/>
    <w:unhideWhenUsed/>
    <w:rsid w:val="00766F4E"/>
    <w:pPr>
      <w:spacing w:after="120" w:line="480" w:lineRule="auto"/>
    </w:pPr>
  </w:style>
  <w:style w:type="character" w:customStyle="1" w:styleId="27">
    <w:name w:val="Основной текст 2 Знак"/>
    <w:basedOn w:val="a0"/>
    <w:link w:val="26"/>
    <w:uiPriority w:val="99"/>
    <w:semiHidden/>
    <w:rsid w:val="00766F4E"/>
    <w:rPr>
      <w:rFonts w:ascii="Times New Roman" w:eastAsia="Times New Roman" w:hAnsi="Times New Roman" w:cs="Times New Roman (WE)"/>
      <w:lang w:val="en-GB" w:eastAsia="ar-SA"/>
    </w:rPr>
  </w:style>
  <w:style w:type="character" w:customStyle="1" w:styleId="20">
    <w:name w:val="Заголовок 2 Знак"/>
    <w:basedOn w:val="a0"/>
    <w:link w:val="2"/>
    <w:uiPriority w:val="9"/>
    <w:semiHidden/>
    <w:rsid w:val="00F210DC"/>
    <w:rPr>
      <w:rFonts w:asciiTheme="majorHAnsi" w:eastAsiaTheme="majorEastAsia" w:hAnsiTheme="majorHAnsi" w:cstheme="majorBidi"/>
      <w:b/>
      <w:bCs/>
      <w:color w:val="4F81BD" w:themeColor="accent1"/>
      <w:sz w:val="26"/>
      <w:szCs w:val="2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5232871">
      <w:bodyDiv w:val="1"/>
      <w:marLeft w:val="0"/>
      <w:marRight w:val="0"/>
      <w:marTop w:val="0"/>
      <w:marBottom w:val="0"/>
      <w:divBdr>
        <w:top w:val="none" w:sz="0" w:space="0" w:color="auto"/>
        <w:left w:val="none" w:sz="0" w:space="0" w:color="auto"/>
        <w:bottom w:val="none" w:sz="0" w:space="0" w:color="auto"/>
        <w:right w:val="none" w:sz="0" w:space="0" w:color="auto"/>
      </w:divBdr>
      <w:divsChild>
        <w:div w:id="1435057564">
          <w:marLeft w:val="0"/>
          <w:marRight w:val="0"/>
          <w:marTop w:val="0"/>
          <w:marBottom w:val="0"/>
          <w:divBdr>
            <w:top w:val="none" w:sz="0" w:space="0" w:color="auto"/>
            <w:left w:val="none" w:sz="0" w:space="0" w:color="auto"/>
            <w:bottom w:val="none" w:sz="0" w:space="0" w:color="auto"/>
            <w:right w:val="none" w:sz="0" w:space="0" w:color="auto"/>
          </w:divBdr>
        </w:div>
      </w:divsChild>
    </w:div>
    <w:div w:id="752122436">
      <w:bodyDiv w:val="1"/>
      <w:marLeft w:val="0"/>
      <w:marRight w:val="0"/>
      <w:marTop w:val="0"/>
      <w:marBottom w:val="0"/>
      <w:divBdr>
        <w:top w:val="none" w:sz="0" w:space="0" w:color="auto"/>
        <w:left w:val="none" w:sz="0" w:space="0" w:color="auto"/>
        <w:bottom w:val="none" w:sz="0" w:space="0" w:color="auto"/>
        <w:right w:val="none" w:sz="0" w:space="0" w:color="auto"/>
      </w:divBdr>
    </w:div>
    <w:div w:id="16278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rtmc.uz"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1A520-02F0-4CF6-8321-6AC9077D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1894</Words>
  <Characters>10798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
  <LinksUpToDate>false</LinksUpToDate>
  <CharactersWithSpaces>12667</CharactersWithSpaces>
  <SharedDoc>false</SharedDoc>
  <HLinks>
    <vt:vector size="90" baseType="variant">
      <vt:variant>
        <vt:i4>6750272</vt:i4>
      </vt:variant>
      <vt:variant>
        <vt:i4>42</vt:i4>
      </vt:variant>
      <vt:variant>
        <vt:i4>0</vt:i4>
      </vt:variant>
      <vt:variant>
        <vt:i4>5</vt:i4>
      </vt:variant>
      <vt:variant>
        <vt:lpwstr>mailto:belyaeva@zniis.ru</vt:lpwstr>
      </vt:variant>
      <vt:variant>
        <vt:lpwstr/>
      </vt:variant>
      <vt:variant>
        <vt:i4>8323142</vt:i4>
      </vt:variant>
      <vt:variant>
        <vt:i4>39</vt:i4>
      </vt:variant>
      <vt:variant>
        <vt:i4>0</vt:i4>
      </vt:variant>
      <vt:variant>
        <vt:i4>5</vt:i4>
      </vt:variant>
      <vt:variant>
        <vt:lpwstr>mailto:meb@zniis.ru</vt:lpwstr>
      </vt:variant>
      <vt:variant>
        <vt:lpwstr/>
      </vt:variant>
      <vt:variant>
        <vt:i4>74973307</vt:i4>
      </vt:variant>
      <vt:variant>
        <vt:i4>36</vt:i4>
      </vt:variant>
      <vt:variant>
        <vt:i4>0</vt:i4>
      </vt:variant>
      <vt:variant>
        <vt:i4>5</vt:i4>
      </vt:variant>
      <vt:variant>
        <vt:lpwstr/>
      </vt:variant>
      <vt:variant>
        <vt:lpwstr>таблица5</vt:lpwstr>
      </vt:variant>
      <vt:variant>
        <vt:i4>74973307</vt:i4>
      </vt:variant>
      <vt:variant>
        <vt:i4>33</vt:i4>
      </vt:variant>
      <vt:variant>
        <vt:i4>0</vt:i4>
      </vt:variant>
      <vt:variant>
        <vt:i4>5</vt:i4>
      </vt:variant>
      <vt:variant>
        <vt:lpwstr/>
      </vt:variant>
      <vt:variant>
        <vt:lpwstr>таблица5</vt:lpwstr>
      </vt:variant>
      <vt:variant>
        <vt:i4>71369780</vt:i4>
      </vt:variant>
      <vt:variant>
        <vt:i4>30</vt:i4>
      </vt:variant>
      <vt:variant>
        <vt:i4>0</vt:i4>
      </vt:variant>
      <vt:variant>
        <vt:i4>5</vt:i4>
      </vt:variant>
      <vt:variant>
        <vt:lpwstr/>
      </vt:variant>
      <vt:variant>
        <vt:lpwstr>ДС7</vt:lpwstr>
      </vt:variant>
      <vt:variant>
        <vt:i4>75432059</vt:i4>
      </vt:variant>
      <vt:variant>
        <vt:i4>27</vt:i4>
      </vt:variant>
      <vt:variant>
        <vt:i4>0</vt:i4>
      </vt:variant>
      <vt:variant>
        <vt:i4>5</vt:i4>
      </vt:variant>
      <vt:variant>
        <vt:lpwstr/>
      </vt:variant>
      <vt:variant>
        <vt:lpwstr>таблица2</vt:lpwstr>
      </vt:variant>
      <vt:variant>
        <vt:i4>75432059</vt:i4>
      </vt:variant>
      <vt:variant>
        <vt:i4>24</vt:i4>
      </vt:variant>
      <vt:variant>
        <vt:i4>0</vt:i4>
      </vt:variant>
      <vt:variant>
        <vt:i4>5</vt:i4>
      </vt:variant>
      <vt:variant>
        <vt:lpwstr/>
      </vt:variant>
      <vt:variant>
        <vt:lpwstr>таблица2</vt:lpwstr>
      </vt:variant>
      <vt:variant>
        <vt:i4>75038843</vt:i4>
      </vt:variant>
      <vt:variant>
        <vt:i4>21</vt:i4>
      </vt:variant>
      <vt:variant>
        <vt:i4>0</vt:i4>
      </vt:variant>
      <vt:variant>
        <vt:i4>5</vt:i4>
      </vt:variant>
      <vt:variant>
        <vt:lpwstr/>
      </vt:variant>
      <vt:variant>
        <vt:lpwstr>таблица4</vt:lpwstr>
      </vt:variant>
      <vt:variant>
        <vt:i4>75038843</vt:i4>
      </vt:variant>
      <vt:variant>
        <vt:i4>18</vt:i4>
      </vt:variant>
      <vt:variant>
        <vt:i4>0</vt:i4>
      </vt:variant>
      <vt:variant>
        <vt:i4>5</vt:i4>
      </vt:variant>
      <vt:variant>
        <vt:lpwstr/>
      </vt:variant>
      <vt:variant>
        <vt:lpwstr>таблица4</vt:lpwstr>
      </vt:variant>
      <vt:variant>
        <vt:i4>7077970</vt:i4>
      </vt:variant>
      <vt:variant>
        <vt:i4>15</vt:i4>
      </vt:variant>
      <vt:variant>
        <vt:i4>0</vt:i4>
      </vt:variant>
      <vt:variant>
        <vt:i4>5</vt:i4>
      </vt:variant>
      <vt:variant>
        <vt:lpwstr>mailto:bdpn@zniis.ru</vt:lpwstr>
      </vt:variant>
      <vt:variant>
        <vt:lpwstr/>
      </vt:variant>
      <vt:variant>
        <vt:i4>7143491</vt:i4>
      </vt:variant>
      <vt:variant>
        <vt:i4>12</vt:i4>
      </vt:variant>
      <vt:variant>
        <vt:i4>0</vt:i4>
      </vt:variant>
      <vt:variant>
        <vt:i4>5</vt:i4>
      </vt:variant>
      <vt:variant>
        <vt:lpwstr>mailto:helpdesk@zniis.ru</vt:lpwstr>
      </vt:variant>
      <vt:variant>
        <vt:lpwstr/>
      </vt:variant>
      <vt:variant>
        <vt:i4>2752559</vt:i4>
      </vt:variant>
      <vt:variant>
        <vt:i4>9</vt:i4>
      </vt:variant>
      <vt:variant>
        <vt:i4>0</vt:i4>
      </vt:variant>
      <vt:variant>
        <vt:i4>5</vt:i4>
      </vt:variant>
      <vt:variant>
        <vt:lpwstr>http://helpdesk.numlex.ru/</vt:lpwstr>
      </vt:variant>
      <vt:variant>
        <vt:lpwstr/>
      </vt:variant>
      <vt:variant>
        <vt:i4>7340135</vt:i4>
      </vt:variant>
      <vt:variant>
        <vt:i4>6</vt:i4>
      </vt:variant>
      <vt:variant>
        <vt:i4>0</vt:i4>
      </vt:variant>
      <vt:variant>
        <vt:i4>5</vt:i4>
      </vt:variant>
      <vt:variant>
        <vt:lpwstr>http://soap.numlex.ru:8080/NPWS/NPservice.svc?wsdl</vt:lpwstr>
      </vt:variant>
      <vt:variant>
        <vt:lpwstr/>
      </vt:variant>
      <vt:variant>
        <vt:i4>3801186</vt:i4>
      </vt:variant>
      <vt:variant>
        <vt:i4>3</vt:i4>
      </vt:variant>
      <vt:variant>
        <vt:i4>0</vt:i4>
      </vt:variant>
      <vt:variant>
        <vt:i4>5</vt:i4>
      </vt:variant>
      <vt:variant>
        <vt:lpwstr>https://prod.numlex.ru/</vt:lpwstr>
      </vt:variant>
      <vt:variant>
        <vt:lpwstr/>
      </vt:variant>
      <vt:variant>
        <vt:i4>7077970</vt:i4>
      </vt:variant>
      <vt:variant>
        <vt:i4>0</vt:i4>
      </vt:variant>
      <vt:variant>
        <vt:i4>0</vt:i4>
      </vt:variant>
      <vt:variant>
        <vt:i4>5</vt:i4>
      </vt:variant>
      <vt:variant>
        <vt:lpwstr>mailto:bdpn@zniis.ru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ЦНИИС</dc:creator>
  <cp:lastModifiedBy>Umarova Lola</cp:lastModifiedBy>
  <cp:revision>21</cp:revision>
  <cp:lastPrinted>2022-06-23T06:33:00Z</cp:lastPrinted>
  <dcterms:created xsi:type="dcterms:W3CDTF">2022-06-20T05:52:00Z</dcterms:created>
  <dcterms:modified xsi:type="dcterms:W3CDTF">2022-11-24T09:39:00Z</dcterms:modified>
</cp:coreProperties>
</file>